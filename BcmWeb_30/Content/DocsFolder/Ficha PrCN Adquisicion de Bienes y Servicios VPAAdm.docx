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459" w:rsidRPr="000822F8" w:rsidRDefault="003A3459" w:rsidP="00EC0DA8">
      <w:pPr>
        <w:pStyle w:val="Ttulo1"/>
        <w:spacing w:before="0" w:line="360" w:lineRule="auto"/>
        <w:ind w:hanging="426"/>
        <w:jc w:val="both"/>
        <w:rPr>
          <w:rFonts w:cs="Arial"/>
          <w:sz w:val="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2029"/>
      </w:tblGrid>
      <w:tr w:rsidR="004E442E" w:rsidRPr="004E442E" w:rsidTr="0049486F">
        <w:trPr>
          <w:trHeight w:val="425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bookmarkStart w:id="0" w:name="_Toc288062979"/>
            <w:r w:rsidRPr="004E442E">
              <w:rPr>
                <w:rFonts w:ascii="Arial" w:hAnsi="Arial" w:cs="Arial"/>
                <w:b/>
                <w:color w:val="FFFFFF"/>
                <w:sz w:val="20"/>
                <w:szCs w:val="20"/>
              </w:rPr>
              <w:t>INFORMACIÓN GENERAL</w:t>
            </w:r>
          </w:p>
        </w:tc>
      </w:tr>
      <w:tr w:rsidR="004E442E" w:rsidRPr="004E442E" w:rsidTr="0049486F">
        <w:trPr>
          <w:trHeight w:val="417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Tipo de Documento</w:t>
            </w:r>
          </w:p>
        </w:tc>
        <w:tc>
          <w:tcPr>
            <w:tcW w:w="2126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sz w:val="20"/>
                <w:szCs w:val="20"/>
              </w:rPr>
              <w:t>Proc. De Continuidad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 xml:space="preserve">Código </w:t>
            </w:r>
          </w:p>
        </w:tc>
        <w:tc>
          <w:tcPr>
            <w:tcW w:w="2029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4E442E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4E442E">
              <w:rPr>
                <w:rFonts w:ascii="Arial" w:hAnsi="Arial" w:cs="Arial"/>
                <w:sz w:val="20"/>
                <w:szCs w:val="20"/>
              </w:rPr>
              <w:t xml:space="preserve"> 31-01-2017</w:t>
            </w:r>
          </w:p>
        </w:tc>
      </w:tr>
      <w:tr w:rsidR="004E442E" w:rsidRPr="004E442E" w:rsidTr="0049486F">
        <w:trPr>
          <w:trHeight w:val="422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Nombre del Documento</w:t>
            </w:r>
          </w:p>
        </w:tc>
        <w:tc>
          <w:tcPr>
            <w:tcW w:w="6281" w:type="dxa"/>
            <w:gridSpan w:val="3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sz w:val="20"/>
                <w:szCs w:val="20"/>
              </w:rPr>
              <w:t>Procedimiento de Continuidad</w:t>
            </w:r>
            <w:r>
              <w:rPr>
                <w:rFonts w:ascii="Arial" w:hAnsi="Arial" w:cs="Arial"/>
                <w:sz w:val="20"/>
                <w:szCs w:val="20"/>
              </w:rPr>
              <w:t xml:space="preserve"> del Negocio VP de Área de Administración</w:t>
            </w:r>
          </w:p>
        </w:tc>
      </w:tr>
      <w:tr w:rsidR="004E442E" w:rsidRPr="004E442E" w:rsidTr="0049486F">
        <w:trPr>
          <w:trHeight w:val="467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color w:val="FFFFFF"/>
                <w:sz w:val="20"/>
                <w:szCs w:val="20"/>
              </w:rPr>
              <w:t>ORGANIZACIÓN Y UNIDADES (ES) RESPONSABLE (S)</w:t>
            </w:r>
          </w:p>
        </w:tc>
      </w:tr>
      <w:tr w:rsidR="004E442E" w:rsidRPr="004E442E" w:rsidTr="0049486F">
        <w:trPr>
          <w:trHeight w:val="350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sz w:val="20"/>
                <w:szCs w:val="20"/>
              </w:rPr>
              <w:t>Banco Industrial de Venezuela</w:t>
            </w:r>
          </w:p>
        </w:tc>
      </w:tr>
      <w:tr w:rsidR="004E442E" w:rsidRPr="004E442E" w:rsidTr="0049486F">
        <w:trPr>
          <w:trHeight w:val="412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Unidad Organizativa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sz w:val="20"/>
                <w:szCs w:val="20"/>
              </w:rPr>
              <w:t>VPA Administración / VPD Servicios Administrativos y Control de Inmuebles / Gerencia de  Adquisición y Suministros</w:t>
            </w:r>
          </w:p>
        </w:tc>
      </w:tr>
      <w:tr w:rsidR="004E442E" w:rsidRPr="004E442E" w:rsidTr="0049486F">
        <w:trPr>
          <w:trHeight w:val="420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Proceso(s) y/o Servicio(s)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sz w:val="20"/>
                <w:szCs w:val="20"/>
              </w:rPr>
              <w:t>Adquisición de Bienes y Servicios</w:t>
            </w:r>
          </w:p>
        </w:tc>
      </w:tr>
      <w:tr w:rsidR="00171E0C" w:rsidRPr="004E442E" w:rsidTr="0049486F">
        <w:trPr>
          <w:trHeight w:val="417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171E0C" w:rsidRPr="00171E0C" w:rsidRDefault="00171E0C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71E0C">
              <w:rPr>
                <w:rFonts w:ascii="Arial" w:hAnsi="Arial" w:cs="Arial"/>
                <w:b/>
                <w:sz w:val="20"/>
                <w:szCs w:val="20"/>
              </w:rPr>
              <w:t>Número del Proceso en BIA</w:t>
            </w:r>
          </w:p>
        </w:tc>
        <w:tc>
          <w:tcPr>
            <w:tcW w:w="4155" w:type="dxa"/>
            <w:gridSpan w:val="2"/>
            <w:vAlign w:val="center"/>
          </w:tcPr>
          <w:p w:rsidR="00171E0C" w:rsidRPr="00171E0C" w:rsidRDefault="00171E0C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1E0C">
              <w:rPr>
                <w:rFonts w:ascii="Arial" w:hAnsi="Arial" w:cs="Arial"/>
                <w:sz w:val="20"/>
                <w:szCs w:val="20"/>
              </w:rPr>
              <w:t>1301</w:t>
            </w:r>
          </w:p>
        </w:tc>
      </w:tr>
      <w:tr w:rsidR="004E5EDD" w:rsidRPr="004E5EDD" w:rsidTr="0049486F">
        <w:trPr>
          <w:trHeight w:val="417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5EDD" w:rsidRPr="004E5EDD" w:rsidRDefault="004E5EDD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Subproceso(s)</w:t>
            </w:r>
          </w:p>
        </w:tc>
        <w:tc>
          <w:tcPr>
            <w:tcW w:w="4155" w:type="dxa"/>
            <w:gridSpan w:val="2"/>
            <w:vAlign w:val="center"/>
          </w:tcPr>
          <w:p w:rsidR="004E5EDD" w:rsidRPr="004E5EDD" w:rsidRDefault="004E5EDD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42E" w:rsidRPr="004E442E" w:rsidTr="0049486F">
        <w:trPr>
          <w:trHeight w:val="417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Ubicación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sz w:val="20"/>
                <w:szCs w:val="20"/>
              </w:rPr>
              <w:t>Torre Principal BIV, Piso 6, Las Delicias</w:t>
            </w:r>
          </w:p>
        </w:tc>
      </w:tr>
      <w:tr w:rsidR="004E442E" w:rsidRPr="004E442E" w:rsidTr="0049486F">
        <w:trPr>
          <w:trHeight w:val="410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Annel Ascanio</w:t>
            </w:r>
          </w:p>
        </w:tc>
      </w:tr>
      <w:tr w:rsidR="004E442E" w:rsidRPr="004E442E" w:rsidTr="0049486F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C5FC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4E442E" w:rsidRPr="004E442E">
                <w:rPr>
                  <w:rStyle w:val="Hipervnculo"/>
                  <w:rFonts w:ascii="Arial" w:hAnsi="Arial" w:cs="Arial"/>
                  <w:sz w:val="20"/>
                  <w:szCs w:val="20"/>
                </w:rPr>
                <w:t>annel.ascanio1@biv.gob.ve</w:t>
              </w:r>
            </w:hyperlink>
            <w:r w:rsidR="004E442E" w:rsidRPr="004E44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E442E" w:rsidRPr="004E442E" w:rsidTr="0049486F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D445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</w:tr>
      <w:tr w:rsidR="004E442E" w:rsidRPr="004E442E" w:rsidTr="0049486F">
        <w:trPr>
          <w:trHeight w:val="422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Tel. Oficina</w:t>
            </w:r>
          </w:p>
        </w:tc>
        <w:tc>
          <w:tcPr>
            <w:tcW w:w="2126" w:type="dxa"/>
            <w:vAlign w:val="center"/>
          </w:tcPr>
          <w:p w:rsidR="004E442E" w:rsidRPr="004E442E" w:rsidRDefault="004D445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+58-212-9011123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Tel. Celular</w:t>
            </w:r>
          </w:p>
        </w:tc>
        <w:tc>
          <w:tcPr>
            <w:tcW w:w="2029" w:type="dxa"/>
            <w:vAlign w:val="center"/>
          </w:tcPr>
          <w:p w:rsidR="004E442E" w:rsidRPr="004E442E" w:rsidRDefault="004D445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+58-414-2223344</w:t>
            </w:r>
          </w:p>
        </w:tc>
      </w:tr>
      <w:tr w:rsidR="004E442E" w:rsidRPr="004E442E" w:rsidTr="0049486F">
        <w:trPr>
          <w:trHeight w:val="414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Fecha de Aprobación</w:t>
            </w:r>
          </w:p>
        </w:tc>
        <w:tc>
          <w:tcPr>
            <w:tcW w:w="2126" w:type="dxa"/>
            <w:vAlign w:val="center"/>
          </w:tcPr>
          <w:p w:rsidR="004E442E" w:rsidRPr="004E442E" w:rsidRDefault="004D445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 2014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2029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42E" w:rsidRPr="004E442E" w:rsidTr="0049486F">
        <w:trPr>
          <w:trHeight w:val="516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color w:val="FFFFFF"/>
                <w:sz w:val="20"/>
                <w:szCs w:val="20"/>
              </w:rPr>
              <w:t>POR GRUPO APLIRED, C.A.</w:t>
            </w:r>
          </w:p>
        </w:tc>
      </w:tr>
      <w:tr w:rsidR="004E442E" w:rsidRPr="004E442E" w:rsidTr="0049486F">
        <w:trPr>
          <w:trHeight w:val="448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Luis Yépez</w:t>
            </w:r>
          </w:p>
        </w:tc>
      </w:tr>
      <w:tr w:rsidR="004E442E" w:rsidRPr="004E442E" w:rsidTr="0049486F">
        <w:trPr>
          <w:trHeight w:val="426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C5FC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4E442E" w:rsidRPr="004E442E">
                <w:rPr>
                  <w:rStyle w:val="Hipervnculo"/>
                  <w:rFonts w:ascii="Arial" w:hAnsi="Arial" w:cs="Arial"/>
                  <w:sz w:val="20"/>
                  <w:szCs w:val="20"/>
                </w:rPr>
                <w:t>joseluis.vzla@aplired.com</w:t>
              </w:r>
            </w:hyperlink>
            <w:r w:rsidR="004E442E" w:rsidRPr="004E44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E442E" w:rsidRPr="004E442E" w:rsidTr="0049486F">
        <w:trPr>
          <w:trHeight w:val="426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Tel. Oficina</w:t>
            </w:r>
          </w:p>
        </w:tc>
        <w:tc>
          <w:tcPr>
            <w:tcW w:w="2126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+58-212-5784565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Tel. Celular</w:t>
            </w:r>
          </w:p>
        </w:tc>
        <w:tc>
          <w:tcPr>
            <w:tcW w:w="2029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+58-412-3152371</w:t>
            </w:r>
          </w:p>
        </w:tc>
      </w:tr>
      <w:tr w:rsidR="004E442E" w:rsidRPr="004E442E" w:rsidTr="0049486F">
        <w:trPr>
          <w:trHeight w:val="417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Fecha y Hora de Inicio</w:t>
            </w:r>
          </w:p>
        </w:tc>
        <w:tc>
          <w:tcPr>
            <w:tcW w:w="2126" w:type="dxa"/>
            <w:vAlign w:val="center"/>
          </w:tcPr>
          <w:p w:rsidR="004E442E" w:rsidRPr="004E442E" w:rsidRDefault="004D445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 2014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Fecha y Hora Final</w:t>
            </w:r>
          </w:p>
        </w:tc>
        <w:tc>
          <w:tcPr>
            <w:tcW w:w="2029" w:type="dxa"/>
            <w:vAlign w:val="center"/>
          </w:tcPr>
          <w:p w:rsidR="004E442E" w:rsidRPr="004E442E" w:rsidRDefault="004D445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 2014</w:t>
            </w:r>
          </w:p>
        </w:tc>
      </w:tr>
      <w:tr w:rsidR="004E442E" w:rsidRPr="004E442E" w:rsidTr="0049486F">
        <w:trPr>
          <w:trHeight w:val="409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Aprobado por</w:t>
            </w:r>
          </w:p>
        </w:tc>
        <w:tc>
          <w:tcPr>
            <w:tcW w:w="2126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Pedro Pérez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2029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42E" w:rsidRPr="004E442E" w:rsidTr="0049486F">
        <w:trPr>
          <w:trHeight w:val="524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color w:val="FFFFFF"/>
                <w:sz w:val="20"/>
                <w:szCs w:val="20"/>
              </w:rPr>
              <w:t>APROBACIÓN DEL DOCUMENTO (CERTIFICACIÓN)</w:t>
            </w:r>
          </w:p>
        </w:tc>
      </w:tr>
      <w:tr w:rsidR="004E442E" w:rsidRPr="004E442E" w:rsidTr="0049486F">
        <w:trPr>
          <w:trHeight w:val="452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Alí Villafranca</w:t>
            </w:r>
          </w:p>
        </w:tc>
      </w:tr>
      <w:tr w:rsidR="004E442E" w:rsidRPr="004E442E" w:rsidTr="0049486F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D445A" w:rsidRDefault="004C5FC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4D445A" w:rsidRPr="004D445A">
                <w:rPr>
                  <w:rStyle w:val="Hipervnculo"/>
                  <w:rFonts w:ascii="Arial" w:hAnsi="Arial" w:cs="Arial"/>
                  <w:sz w:val="20"/>
                  <w:szCs w:val="20"/>
                </w:rPr>
                <w:t>ali.vzla@aplired.com</w:t>
              </w:r>
            </w:hyperlink>
            <w:r w:rsidR="004D445A" w:rsidRPr="004D44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E442E" w:rsidRPr="004E442E" w:rsidTr="0049486F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4155" w:type="dxa"/>
            <w:gridSpan w:val="2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Presidente</w:t>
            </w:r>
          </w:p>
        </w:tc>
      </w:tr>
      <w:tr w:rsidR="004E442E" w:rsidRPr="004E442E" w:rsidTr="0049486F">
        <w:trPr>
          <w:trHeight w:val="540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Fecha de Aprobación</w:t>
            </w:r>
          </w:p>
        </w:tc>
        <w:tc>
          <w:tcPr>
            <w:tcW w:w="2126" w:type="dxa"/>
            <w:vAlign w:val="center"/>
          </w:tcPr>
          <w:p w:rsidR="004E442E" w:rsidRPr="004E442E" w:rsidRDefault="004D445A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 2014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2029" w:type="dxa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42E" w:rsidRPr="004E442E" w:rsidTr="0049486F">
        <w:trPr>
          <w:trHeight w:val="514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4E442E" w:rsidRPr="004E442E" w:rsidRDefault="004E442E" w:rsidP="00FF5246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CONTROL DEL DOCUMENTO</w:t>
            </w:r>
          </w:p>
        </w:tc>
      </w:tr>
      <w:tr w:rsidR="004E442E" w:rsidRPr="004E442E" w:rsidTr="0049486F">
        <w:trPr>
          <w:trHeight w:val="465"/>
          <w:jc w:val="center"/>
        </w:trPr>
        <w:tc>
          <w:tcPr>
            <w:tcW w:w="2547" w:type="dxa"/>
            <w:shd w:val="clear" w:color="auto" w:fill="D9D9D9"/>
            <w:vAlign w:val="center"/>
          </w:tcPr>
          <w:p w:rsidR="004E442E" w:rsidRPr="004E442E" w:rsidRDefault="004E442E" w:rsidP="00FF52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E442E">
              <w:rPr>
                <w:rFonts w:ascii="Arial" w:hAnsi="Arial" w:cs="Arial"/>
                <w:b/>
                <w:sz w:val="20"/>
                <w:szCs w:val="20"/>
              </w:rPr>
              <w:t>Nombre del Archivo</w:t>
            </w:r>
          </w:p>
        </w:tc>
        <w:tc>
          <w:tcPr>
            <w:tcW w:w="6281" w:type="dxa"/>
            <w:gridSpan w:val="3"/>
            <w:vAlign w:val="center"/>
          </w:tcPr>
          <w:p w:rsidR="004E442E" w:rsidRPr="004E442E" w:rsidRDefault="00D16539" w:rsidP="00FF52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PrcN Adquisicion de Bienes y Sefvicios VPAAdm</w:t>
            </w:r>
            <w:r w:rsidR="004D445A">
              <w:rPr>
                <w:rFonts w:ascii="Arial" w:hAnsi="Arial" w:cs="Arial"/>
                <w:sz w:val="20"/>
                <w:szCs w:val="20"/>
              </w:rPr>
              <w:t>.doc</w:t>
            </w:r>
            <w:r w:rsidR="002910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D16539" w:rsidRDefault="00D16539" w:rsidP="00EC0DA8">
      <w:pPr>
        <w:spacing w:after="0" w:line="360" w:lineRule="auto"/>
        <w:jc w:val="both"/>
        <w:rPr>
          <w:rFonts w:eastAsia="Times New Roman" w:cs="Arial"/>
          <w:b/>
          <w:sz w:val="12"/>
          <w:szCs w:val="18"/>
        </w:rPr>
      </w:pPr>
      <w:bookmarkStart w:id="1" w:name="_GoBack"/>
      <w:bookmarkEnd w:id="0"/>
      <w:bookmarkEnd w:id="1"/>
    </w:p>
    <w:sectPr w:rsidR="00D16539" w:rsidSect="00C71921">
      <w:headerReference w:type="default" r:id="rId11"/>
      <w:pgSz w:w="12240" w:h="15840" w:code="1"/>
      <w:pgMar w:top="624" w:right="800" w:bottom="851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FCA" w:rsidRDefault="004C5FCA" w:rsidP="003A3459">
      <w:pPr>
        <w:spacing w:after="0" w:line="240" w:lineRule="auto"/>
      </w:pPr>
      <w:r>
        <w:separator/>
      </w:r>
    </w:p>
  </w:endnote>
  <w:endnote w:type="continuationSeparator" w:id="0">
    <w:p w:rsidR="004C5FCA" w:rsidRDefault="004C5FCA" w:rsidP="003A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altName w:val="Consolas"/>
    <w:charset w:val="00"/>
    <w:family w:val="modern"/>
    <w:pitch w:val="fixed"/>
    <w:sig w:usb0="00000001" w:usb1="500079FB" w:usb2="0000002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HG Mincho Light J">
    <w:altName w:val="Times New Roman"/>
    <w:charset w:val="00"/>
    <w:family w:val="auto"/>
    <w:pitch w:val="variable"/>
  </w:font>
  <w:font w:name="BenguiatGot Bk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FCA" w:rsidRDefault="004C5FCA" w:rsidP="003A3459">
      <w:pPr>
        <w:spacing w:after="0" w:line="240" w:lineRule="auto"/>
      </w:pPr>
      <w:r>
        <w:separator/>
      </w:r>
    </w:p>
  </w:footnote>
  <w:footnote w:type="continuationSeparator" w:id="0">
    <w:p w:rsidR="004C5FCA" w:rsidRDefault="004C5FCA" w:rsidP="003A3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1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970"/>
      <w:gridCol w:w="4840"/>
      <w:gridCol w:w="2200"/>
    </w:tblGrid>
    <w:tr w:rsidR="001E6E45" w:rsidRPr="000037B8">
      <w:trPr>
        <w:trHeight w:val="699"/>
      </w:trPr>
      <w:tc>
        <w:tcPr>
          <w:tcW w:w="2970" w:type="dxa"/>
          <w:vMerge w:val="restart"/>
          <w:vAlign w:val="center"/>
        </w:tcPr>
        <w:p w:rsidR="001E6E45" w:rsidRPr="00D94382" w:rsidRDefault="004D445A" w:rsidP="00FE7EFF">
          <w:pPr>
            <w:spacing w:before="120"/>
            <w:ind w:left="215" w:hanging="323"/>
            <w:jc w:val="center"/>
            <w:rPr>
              <w:rFonts w:ascii="BenguiatGot Bk BT" w:hAnsi="BenguiatGot Bk BT"/>
              <w:i/>
            </w:rPr>
          </w:pPr>
          <w:r w:rsidRPr="0052685C">
            <w:rPr>
              <w:rFonts w:ascii="Calibri" w:eastAsia="Times New Roman" w:hAnsi="Calibri" w:cs="Calibri"/>
              <w:noProof/>
              <w:lang w:eastAsia="es-VE"/>
            </w:rPr>
            <w:drawing>
              <wp:inline distT="0" distB="0" distL="0" distR="0">
                <wp:extent cx="1724025" cy="704850"/>
                <wp:effectExtent l="0" t="0" r="0" b="0"/>
                <wp:docPr id="3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0" w:type="dxa"/>
          <w:vMerge w:val="restart"/>
          <w:vAlign w:val="center"/>
        </w:tcPr>
        <w:p w:rsidR="001E6E45" w:rsidRPr="009A5E03" w:rsidRDefault="001E6E45" w:rsidP="00FE7EFF">
          <w:pPr>
            <w:spacing w:before="180" w:after="0" w:line="240" w:lineRule="auto"/>
            <w:jc w:val="center"/>
            <w:rPr>
              <w:rFonts w:eastAsia="Times New Roman" w:cs="Arial"/>
              <w:b/>
              <w:sz w:val="24"/>
              <w:szCs w:val="26"/>
              <w:lang w:eastAsia="es-VE"/>
            </w:rPr>
          </w:pPr>
          <w:r w:rsidRPr="000037B8">
            <w:rPr>
              <w:rFonts w:eastAsia="Times New Roman" w:cs="Arial"/>
              <w:b/>
              <w:sz w:val="24"/>
              <w:szCs w:val="26"/>
              <w:lang w:eastAsia="es-VE"/>
            </w:rPr>
            <w:t xml:space="preserve">PLAN DE </w:t>
          </w:r>
          <w:r>
            <w:rPr>
              <w:rFonts w:eastAsia="Times New Roman" w:cs="Arial"/>
              <w:b/>
              <w:sz w:val="24"/>
              <w:szCs w:val="26"/>
              <w:lang w:eastAsia="es-VE"/>
            </w:rPr>
            <w:t>CONTINUIDAD DEL NEGOCIO</w:t>
          </w:r>
        </w:p>
      </w:tc>
      <w:tc>
        <w:tcPr>
          <w:tcW w:w="2200" w:type="dxa"/>
        </w:tcPr>
        <w:p w:rsidR="001E6E45" w:rsidRPr="000037B8" w:rsidRDefault="001E6E45" w:rsidP="00FE7EFF">
          <w:pPr>
            <w:spacing w:after="0" w:line="240" w:lineRule="auto"/>
            <w:jc w:val="center"/>
            <w:rPr>
              <w:rFonts w:ascii="BenguiatGot Bk BT" w:eastAsia="Times New Roman" w:hAnsi="BenguiatGot Bk BT"/>
              <w:i/>
              <w:noProof/>
              <w:sz w:val="10"/>
              <w:szCs w:val="20"/>
              <w:lang w:val="es-ES" w:eastAsia="es-ES"/>
            </w:rPr>
          </w:pPr>
        </w:p>
        <w:p w:rsidR="001E6E45" w:rsidRPr="000037B8" w:rsidRDefault="004D445A" w:rsidP="00FE7EFF">
          <w:pPr>
            <w:spacing w:after="0" w:line="240" w:lineRule="auto"/>
            <w:jc w:val="center"/>
            <w:rPr>
              <w:rFonts w:ascii="BenguiatGot Bk BT" w:eastAsia="Times New Roman" w:hAnsi="BenguiatGot Bk BT"/>
              <w:i/>
              <w:sz w:val="12"/>
              <w:szCs w:val="20"/>
              <w:lang w:eastAsia="es-VE"/>
            </w:rPr>
          </w:pPr>
          <w:r w:rsidRPr="000037B8">
            <w:rPr>
              <w:rFonts w:ascii="BenguiatGot Bk BT" w:eastAsia="Times New Roman" w:hAnsi="BenguiatGot Bk BT"/>
              <w:i/>
              <w:noProof/>
              <w:sz w:val="10"/>
              <w:szCs w:val="20"/>
              <w:lang w:eastAsia="es-VE"/>
            </w:rPr>
            <w:drawing>
              <wp:inline distT="0" distB="0" distL="0" distR="0">
                <wp:extent cx="904875" cy="238125"/>
                <wp:effectExtent l="0" t="0" r="0" b="0"/>
                <wp:docPr id="32" name="Imagen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E6E45" w:rsidRPr="000037B8" w:rsidRDefault="001E6E45" w:rsidP="00FE7EFF">
          <w:pPr>
            <w:pStyle w:val="Encabezado"/>
            <w:jc w:val="center"/>
            <w:rPr>
              <w:rFonts w:ascii="Times New Roman" w:eastAsia="Times New Roman" w:hAnsi="Times New Roman"/>
              <w:sz w:val="12"/>
              <w:szCs w:val="12"/>
              <w:lang w:eastAsia="es-VE"/>
            </w:rPr>
          </w:pPr>
          <w:r w:rsidRPr="000037B8">
            <w:rPr>
              <w:rFonts w:ascii="BenguiatGot Bk BT" w:eastAsia="Times New Roman" w:hAnsi="BenguiatGot Bk BT"/>
              <w:i/>
              <w:sz w:val="10"/>
              <w:szCs w:val="12"/>
              <w:lang w:eastAsia="es-VE"/>
            </w:rPr>
            <w:t>IT &amp; Business Consulting Services</w:t>
          </w:r>
          <w:r w:rsidR="004C5FCA">
            <w:rPr>
              <w:rFonts w:ascii="Times New Roman" w:eastAsia="Times New Roman" w:hAnsi="Times New Roman"/>
              <w:noProof/>
              <w:sz w:val="12"/>
              <w:szCs w:val="12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2" type="#_x0000_t75" style="position:absolute;left:0;text-align:left;margin-left:-.8pt;margin-top:-201.45pt;width:84.35pt;height:20.25pt;z-index:251658240;mso-position-horizontal-relative:text;mso-position-vertical-relative:text">
                <v:imagedata r:id="rId3" o:title=""/>
              </v:shape>
              <o:OLEObject Type="Embed" ProgID="PBrush" ShapeID="_x0000_s2072" DrawAspect="Content" ObjectID="_1564638924" r:id="rId4"/>
            </w:object>
          </w:r>
        </w:p>
      </w:tc>
    </w:tr>
    <w:tr w:rsidR="001E6E45" w:rsidRPr="000037B8">
      <w:trPr>
        <w:trHeight w:val="275"/>
      </w:trPr>
      <w:tc>
        <w:tcPr>
          <w:tcW w:w="2970" w:type="dxa"/>
          <w:vMerge/>
        </w:tcPr>
        <w:p w:rsidR="001E6E45" w:rsidRPr="000037B8" w:rsidRDefault="001E6E45" w:rsidP="00FE7EFF">
          <w:pPr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eastAsia="es-VE"/>
            </w:rPr>
          </w:pPr>
        </w:p>
      </w:tc>
      <w:tc>
        <w:tcPr>
          <w:tcW w:w="4840" w:type="dxa"/>
          <w:vMerge/>
        </w:tcPr>
        <w:p w:rsidR="001E6E45" w:rsidRPr="000037B8" w:rsidRDefault="001E6E45" w:rsidP="00FE7EFF">
          <w:pPr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eastAsia="es-VE"/>
            </w:rPr>
          </w:pPr>
        </w:p>
      </w:tc>
      <w:tc>
        <w:tcPr>
          <w:tcW w:w="2200" w:type="dxa"/>
          <w:vAlign w:val="center"/>
        </w:tcPr>
        <w:p w:rsidR="001E6E45" w:rsidRPr="000037B8" w:rsidRDefault="001E6E45" w:rsidP="00FE7EFF">
          <w:pPr>
            <w:spacing w:before="40" w:after="0" w:line="240" w:lineRule="auto"/>
            <w:jc w:val="center"/>
            <w:rPr>
              <w:rFonts w:eastAsia="Times New Roman" w:cs="Arial"/>
              <w:sz w:val="16"/>
              <w:szCs w:val="24"/>
              <w:lang w:eastAsia="es-VE"/>
            </w:rPr>
          </w:pPr>
          <w:r w:rsidRPr="000037B8">
            <w:rPr>
              <w:rFonts w:eastAsia="Times New Roman" w:cs="Arial"/>
              <w:sz w:val="16"/>
              <w:szCs w:val="24"/>
              <w:lang w:eastAsia="es-VE"/>
            </w:rPr>
            <w:t xml:space="preserve">Fecha:  </w:t>
          </w:r>
          <w:r w:rsidRPr="000037B8">
            <w:rPr>
              <w:rFonts w:ascii="Times New Roman" w:eastAsia="Times New Roman" w:hAnsi="Times New Roman"/>
              <w:sz w:val="20"/>
              <w:szCs w:val="20"/>
              <w:lang w:eastAsia="es-VE"/>
            </w:rPr>
            <w:fldChar w:fldCharType="begin"/>
          </w:r>
          <w:r w:rsidRPr="000037B8">
            <w:rPr>
              <w:rFonts w:ascii="Times New Roman" w:eastAsia="Times New Roman" w:hAnsi="Times New Roman"/>
              <w:sz w:val="20"/>
              <w:szCs w:val="20"/>
              <w:lang w:eastAsia="es-VE"/>
            </w:rPr>
            <w:instrText xml:space="preserve"> DATE   \* MERGEFORMAT </w:instrText>
          </w:r>
          <w:r w:rsidRPr="000037B8">
            <w:rPr>
              <w:rFonts w:ascii="Times New Roman" w:eastAsia="Times New Roman" w:hAnsi="Times New Roman"/>
              <w:sz w:val="20"/>
              <w:szCs w:val="20"/>
              <w:lang w:eastAsia="es-VE"/>
            </w:rPr>
            <w:fldChar w:fldCharType="separate"/>
          </w:r>
          <w:r w:rsidR="008464D3" w:rsidRPr="008464D3">
            <w:rPr>
              <w:rFonts w:eastAsia="Times New Roman" w:cs="Arial"/>
              <w:noProof/>
              <w:sz w:val="16"/>
              <w:szCs w:val="24"/>
              <w:lang w:eastAsia="es-VE"/>
            </w:rPr>
            <w:t>19/8/2017</w:t>
          </w:r>
          <w:r w:rsidRPr="000037B8">
            <w:rPr>
              <w:rFonts w:ascii="Times New Roman" w:eastAsia="Times New Roman" w:hAnsi="Times New Roman"/>
              <w:sz w:val="20"/>
              <w:szCs w:val="20"/>
              <w:lang w:eastAsia="es-VE"/>
            </w:rPr>
            <w:fldChar w:fldCharType="end"/>
          </w:r>
        </w:p>
      </w:tc>
    </w:tr>
    <w:tr w:rsidR="001E6E45" w:rsidRPr="000037B8">
      <w:trPr>
        <w:trHeight w:val="158"/>
      </w:trPr>
      <w:tc>
        <w:tcPr>
          <w:tcW w:w="2970" w:type="dxa"/>
          <w:vMerge/>
        </w:tcPr>
        <w:p w:rsidR="001E6E45" w:rsidRPr="000037B8" w:rsidRDefault="001E6E45" w:rsidP="00FE7EFF">
          <w:pPr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eastAsia="es-VE"/>
            </w:rPr>
          </w:pPr>
        </w:p>
      </w:tc>
      <w:tc>
        <w:tcPr>
          <w:tcW w:w="4840" w:type="dxa"/>
          <w:vAlign w:val="center"/>
        </w:tcPr>
        <w:p w:rsidR="001E6E45" w:rsidRPr="000037B8" w:rsidRDefault="001E6E45" w:rsidP="00FE7EFF">
          <w:pPr>
            <w:spacing w:after="0" w:line="240" w:lineRule="auto"/>
            <w:jc w:val="center"/>
            <w:rPr>
              <w:rFonts w:ascii="Times New Roman" w:eastAsia="Times New Roman" w:hAnsi="Times New Roman"/>
              <w:sz w:val="26"/>
              <w:szCs w:val="26"/>
              <w:lang w:eastAsia="es-VE"/>
            </w:rPr>
          </w:pPr>
          <w:r>
            <w:rPr>
              <w:rFonts w:eastAsia="Times New Roman" w:cs="Arial"/>
              <w:b/>
              <w:sz w:val="24"/>
              <w:szCs w:val="26"/>
              <w:lang w:eastAsia="es-VE"/>
            </w:rPr>
            <w:t>Procedimientos de Continuidad</w:t>
          </w:r>
        </w:p>
      </w:tc>
      <w:tc>
        <w:tcPr>
          <w:tcW w:w="2200" w:type="dxa"/>
        </w:tcPr>
        <w:p w:rsidR="001E6E45" w:rsidRPr="000037B8" w:rsidRDefault="001E6E45" w:rsidP="00FE7EFF">
          <w:pPr>
            <w:spacing w:before="80" w:after="0" w:line="240" w:lineRule="auto"/>
            <w:jc w:val="center"/>
            <w:rPr>
              <w:rFonts w:ascii="Times New Roman" w:eastAsia="Times New Roman" w:hAnsi="Times New Roman"/>
              <w:sz w:val="16"/>
              <w:szCs w:val="20"/>
              <w:lang w:eastAsia="es-VE"/>
            </w:rPr>
          </w:pPr>
          <w:r w:rsidRPr="000037B8">
            <w:rPr>
              <w:rFonts w:eastAsia="Times New Roman" w:cs="Arial"/>
              <w:sz w:val="16"/>
              <w:szCs w:val="20"/>
              <w:lang w:eastAsia="es-VE"/>
            </w:rPr>
            <w:t xml:space="preserve">Pág. </w:t>
          </w:r>
          <w:r w:rsidRPr="000037B8">
            <w:rPr>
              <w:rFonts w:eastAsia="Times New Roman" w:cs="Arial"/>
              <w:sz w:val="16"/>
              <w:szCs w:val="20"/>
              <w:lang w:eastAsia="es-VE"/>
            </w:rPr>
            <w:fldChar w:fldCharType="begin"/>
          </w:r>
          <w:r w:rsidRPr="000037B8">
            <w:rPr>
              <w:rFonts w:eastAsia="Times New Roman" w:cs="Arial"/>
              <w:sz w:val="16"/>
              <w:szCs w:val="20"/>
              <w:lang w:eastAsia="es-VE"/>
            </w:rPr>
            <w:instrText xml:space="preserve"> PAGE  \* Arabic  \* MERGEFORMAT </w:instrText>
          </w:r>
          <w:r w:rsidRPr="000037B8">
            <w:rPr>
              <w:rFonts w:eastAsia="Times New Roman" w:cs="Arial"/>
              <w:sz w:val="16"/>
              <w:szCs w:val="20"/>
              <w:lang w:eastAsia="es-VE"/>
            </w:rPr>
            <w:fldChar w:fldCharType="separate"/>
          </w:r>
          <w:r w:rsidR="008464D3">
            <w:rPr>
              <w:rFonts w:eastAsia="Times New Roman" w:cs="Arial"/>
              <w:noProof/>
              <w:sz w:val="16"/>
              <w:szCs w:val="20"/>
              <w:lang w:eastAsia="es-VE"/>
            </w:rPr>
            <w:t>2</w:t>
          </w:r>
          <w:r w:rsidRPr="000037B8">
            <w:rPr>
              <w:rFonts w:eastAsia="Times New Roman" w:cs="Arial"/>
              <w:sz w:val="16"/>
              <w:szCs w:val="20"/>
              <w:lang w:eastAsia="es-VE"/>
            </w:rPr>
            <w:fldChar w:fldCharType="end"/>
          </w:r>
        </w:p>
      </w:tc>
    </w:tr>
  </w:tbl>
  <w:p w:rsidR="001E6E45" w:rsidRDefault="001E6E45">
    <w:pPr>
      <w:pStyle w:val="Encabezado"/>
    </w:pPr>
  </w:p>
  <w:p w:rsidR="001E6E45" w:rsidRPr="0070122C" w:rsidRDefault="001E6E45" w:rsidP="00C914C2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4BB35B3"/>
    <w:multiLevelType w:val="hybridMultilevel"/>
    <w:tmpl w:val="AAFE45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B6D10"/>
    <w:multiLevelType w:val="multilevel"/>
    <w:tmpl w:val="95A8F0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06E7DB6"/>
    <w:multiLevelType w:val="multilevel"/>
    <w:tmpl w:val="26DC3356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pStyle w:val="Esti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761A92"/>
    <w:multiLevelType w:val="hybridMultilevel"/>
    <w:tmpl w:val="F24E2E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512A8A"/>
    <w:multiLevelType w:val="hybridMultilevel"/>
    <w:tmpl w:val="7044577C"/>
    <w:lvl w:ilvl="0" w:tplc="FA1E0FD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DC4D21"/>
    <w:multiLevelType w:val="hybridMultilevel"/>
    <w:tmpl w:val="7AC68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A3D61"/>
    <w:multiLevelType w:val="multilevel"/>
    <w:tmpl w:val="EA602030"/>
    <w:lvl w:ilvl="0">
      <w:start w:val="1"/>
      <w:numFmt w:val="decimal"/>
      <w:pStyle w:val="1Estilo1"/>
      <w:lvlText w:val="%1."/>
      <w:lvlJc w:val="left"/>
      <w:pPr>
        <w:ind w:left="360" w:hanging="360"/>
      </w:pPr>
    </w:lvl>
    <w:lvl w:ilvl="1">
      <w:start w:val="1"/>
      <w:numFmt w:val="decimal"/>
      <w:pStyle w:val="2Estilo2"/>
      <w:lvlText w:val="%1.%2."/>
      <w:lvlJc w:val="left"/>
      <w:pPr>
        <w:ind w:left="792" w:hanging="432"/>
      </w:pPr>
    </w:lvl>
    <w:lvl w:ilvl="2">
      <w:start w:val="1"/>
      <w:numFmt w:val="decimal"/>
      <w:pStyle w:val="3Estilo3"/>
      <w:lvlText w:val="%1.%2.%3."/>
      <w:lvlJc w:val="left"/>
      <w:pPr>
        <w:ind w:left="1224" w:hanging="504"/>
      </w:pPr>
    </w:lvl>
    <w:lvl w:ilvl="3">
      <w:start w:val="1"/>
      <w:numFmt w:val="decimal"/>
      <w:pStyle w:val="4Estilo41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181878"/>
    <w:multiLevelType w:val="hybridMultilevel"/>
    <w:tmpl w:val="E2BA8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C39A1"/>
    <w:multiLevelType w:val="hybridMultilevel"/>
    <w:tmpl w:val="4496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727C2"/>
    <w:multiLevelType w:val="hybridMultilevel"/>
    <w:tmpl w:val="DBCCAA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56A6F"/>
    <w:multiLevelType w:val="hybridMultilevel"/>
    <w:tmpl w:val="E3FA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A4E3D"/>
    <w:multiLevelType w:val="hybridMultilevel"/>
    <w:tmpl w:val="8D9AB0D8"/>
    <w:lvl w:ilvl="0" w:tplc="BEC29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86868"/>
    <w:multiLevelType w:val="hybridMultilevel"/>
    <w:tmpl w:val="57746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E25D5"/>
    <w:multiLevelType w:val="hybridMultilevel"/>
    <w:tmpl w:val="15E43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B1C43"/>
    <w:multiLevelType w:val="hybridMultilevel"/>
    <w:tmpl w:val="C4B4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6169F"/>
    <w:multiLevelType w:val="hybridMultilevel"/>
    <w:tmpl w:val="CE1217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2"/>
  </w:num>
  <w:num w:numId="7">
    <w:abstractNumId w:val="3"/>
  </w:num>
  <w:num w:numId="8">
    <w:abstractNumId w:val="18"/>
  </w:num>
  <w:num w:numId="9">
    <w:abstractNumId w:val="6"/>
  </w:num>
  <w:num w:numId="10">
    <w:abstractNumId w:val="11"/>
  </w:num>
  <w:num w:numId="11">
    <w:abstractNumId w:val="8"/>
  </w:num>
  <w:num w:numId="12">
    <w:abstractNumId w:val="13"/>
  </w:num>
  <w:num w:numId="13">
    <w:abstractNumId w:val="16"/>
  </w:num>
  <w:num w:numId="14">
    <w:abstractNumId w:val="17"/>
  </w:num>
  <w:num w:numId="15">
    <w:abstractNumId w:val="15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59"/>
    <w:rsid w:val="00002CD9"/>
    <w:rsid w:val="000037B8"/>
    <w:rsid w:val="00005EED"/>
    <w:rsid w:val="00006261"/>
    <w:rsid w:val="00010B44"/>
    <w:rsid w:val="00011D2E"/>
    <w:rsid w:val="00012CF2"/>
    <w:rsid w:val="00023FF4"/>
    <w:rsid w:val="0002545C"/>
    <w:rsid w:val="00026390"/>
    <w:rsid w:val="00027E4D"/>
    <w:rsid w:val="000304B1"/>
    <w:rsid w:val="00032BF7"/>
    <w:rsid w:val="0003344F"/>
    <w:rsid w:val="000351F0"/>
    <w:rsid w:val="0003627D"/>
    <w:rsid w:val="0003795B"/>
    <w:rsid w:val="0005221A"/>
    <w:rsid w:val="0005301B"/>
    <w:rsid w:val="00054B84"/>
    <w:rsid w:val="00054E0E"/>
    <w:rsid w:val="0005760D"/>
    <w:rsid w:val="00063AB1"/>
    <w:rsid w:val="000642F6"/>
    <w:rsid w:val="00065739"/>
    <w:rsid w:val="00065844"/>
    <w:rsid w:val="00065C4C"/>
    <w:rsid w:val="00065C8A"/>
    <w:rsid w:val="00070435"/>
    <w:rsid w:val="0007091A"/>
    <w:rsid w:val="00071A54"/>
    <w:rsid w:val="000815A2"/>
    <w:rsid w:val="00081637"/>
    <w:rsid w:val="000822F8"/>
    <w:rsid w:val="00083419"/>
    <w:rsid w:val="00083BEA"/>
    <w:rsid w:val="00086495"/>
    <w:rsid w:val="00087176"/>
    <w:rsid w:val="00090157"/>
    <w:rsid w:val="00091720"/>
    <w:rsid w:val="00092DB5"/>
    <w:rsid w:val="00093167"/>
    <w:rsid w:val="000A2587"/>
    <w:rsid w:val="000A3A0A"/>
    <w:rsid w:val="000A7BF1"/>
    <w:rsid w:val="000A7F05"/>
    <w:rsid w:val="000B25AB"/>
    <w:rsid w:val="000B2BD0"/>
    <w:rsid w:val="000B5E85"/>
    <w:rsid w:val="000B61F7"/>
    <w:rsid w:val="000B6B04"/>
    <w:rsid w:val="000C0D6D"/>
    <w:rsid w:val="000C185B"/>
    <w:rsid w:val="000C19CB"/>
    <w:rsid w:val="000C3C60"/>
    <w:rsid w:val="000C7DB0"/>
    <w:rsid w:val="000D3539"/>
    <w:rsid w:val="000E1F60"/>
    <w:rsid w:val="000E2133"/>
    <w:rsid w:val="000E2A30"/>
    <w:rsid w:val="000E3466"/>
    <w:rsid w:val="000E5113"/>
    <w:rsid w:val="000F0DC1"/>
    <w:rsid w:val="000F167E"/>
    <w:rsid w:val="000F1E78"/>
    <w:rsid w:val="000F28FD"/>
    <w:rsid w:val="000F3EC5"/>
    <w:rsid w:val="000F4BFF"/>
    <w:rsid w:val="000F7186"/>
    <w:rsid w:val="000F770F"/>
    <w:rsid w:val="001003ED"/>
    <w:rsid w:val="0010301C"/>
    <w:rsid w:val="0010572B"/>
    <w:rsid w:val="00105B8F"/>
    <w:rsid w:val="001077D7"/>
    <w:rsid w:val="00111A29"/>
    <w:rsid w:val="00120A22"/>
    <w:rsid w:val="001213FB"/>
    <w:rsid w:val="0013512F"/>
    <w:rsid w:val="001362A4"/>
    <w:rsid w:val="001412B3"/>
    <w:rsid w:val="00141CD3"/>
    <w:rsid w:val="00142013"/>
    <w:rsid w:val="00143F4A"/>
    <w:rsid w:val="00144119"/>
    <w:rsid w:val="001455CB"/>
    <w:rsid w:val="001472E6"/>
    <w:rsid w:val="00150091"/>
    <w:rsid w:val="00157263"/>
    <w:rsid w:val="00160A7B"/>
    <w:rsid w:val="00160BDC"/>
    <w:rsid w:val="00165217"/>
    <w:rsid w:val="00165434"/>
    <w:rsid w:val="00171E0C"/>
    <w:rsid w:val="001722EA"/>
    <w:rsid w:val="0017252F"/>
    <w:rsid w:val="001732E3"/>
    <w:rsid w:val="001756A5"/>
    <w:rsid w:val="001759B4"/>
    <w:rsid w:val="00176172"/>
    <w:rsid w:val="00180D51"/>
    <w:rsid w:val="0018513C"/>
    <w:rsid w:val="00190571"/>
    <w:rsid w:val="00190CC2"/>
    <w:rsid w:val="00193A95"/>
    <w:rsid w:val="00193DCF"/>
    <w:rsid w:val="00195FF4"/>
    <w:rsid w:val="0019602C"/>
    <w:rsid w:val="00196736"/>
    <w:rsid w:val="001A0DB0"/>
    <w:rsid w:val="001A17E2"/>
    <w:rsid w:val="001A3512"/>
    <w:rsid w:val="001A74D2"/>
    <w:rsid w:val="001A76FD"/>
    <w:rsid w:val="001B2A42"/>
    <w:rsid w:val="001B3009"/>
    <w:rsid w:val="001B43C1"/>
    <w:rsid w:val="001B53DF"/>
    <w:rsid w:val="001C132D"/>
    <w:rsid w:val="001C7FD2"/>
    <w:rsid w:val="001D20CC"/>
    <w:rsid w:val="001D407E"/>
    <w:rsid w:val="001D5BA3"/>
    <w:rsid w:val="001E2412"/>
    <w:rsid w:val="001E4DC5"/>
    <w:rsid w:val="001E6E45"/>
    <w:rsid w:val="001F35B0"/>
    <w:rsid w:val="001F728F"/>
    <w:rsid w:val="001F7F0E"/>
    <w:rsid w:val="00200C8D"/>
    <w:rsid w:val="00205156"/>
    <w:rsid w:val="00205404"/>
    <w:rsid w:val="002135A4"/>
    <w:rsid w:val="00213B4E"/>
    <w:rsid w:val="0021492B"/>
    <w:rsid w:val="0021549E"/>
    <w:rsid w:val="002175A7"/>
    <w:rsid w:val="00221C5B"/>
    <w:rsid w:val="00221CDE"/>
    <w:rsid w:val="002235DF"/>
    <w:rsid w:val="00227493"/>
    <w:rsid w:val="00227E6E"/>
    <w:rsid w:val="0023188C"/>
    <w:rsid w:val="00235A41"/>
    <w:rsid w:val="002361E4"/>
    <w:rsid w:val="00237641"/>
    <w:rsid w:val="00237862"/>
    <w:rsid w:val="00237C67"/>
    <w:rsid w:val="00240268"/>
    <w:rsid w:val="00242560"/>
    <w:rsid w:val="00245343"/>
    <w:rsid w:val="0024700E"/>
    <w:rsid w:val="00253BE4"/>
    <w:rsid w:val="002555B8"/>
    <w:rsid w:val="00260466"/>
    <w:rsid w:val="00261053"/>
    <w:rsid w:val="002620A5"/>
    <w:rsid w:val="00264EE9"/>
    <w:rsid w:val="00271270"/>
    <w:rsid w:val="002734D6"/>
    <w:rsid w:val="0027453B"/>
    <w:rsid w:val="00274718"/>
    <w:rsid w:val="00275BC1"/>
    <w:rsid w:val="00275D0E"/>
    <w:rsid w:val="00281B28"/>
    <w:rsid w:val="0028241B"/>
    <w:rsid w:val="00283C6E"/>
    <w:rsid w:val="00284EE5"/>
    <w:rsid w:val="00284FE5"/>
    <w:rsid w:val="00285F4C"/>
    <w:rsid w:val="0029104F"/>
    <w:rsid w:val="0029186B"/>
    <w:rsid w:val="00291CE4"/>
    <w:rsid w:val="00292FCD"/>
    <w:rsid w:val="002954FE"/>
    <w:rsid w:val="002A650C"/>
    <w:rsid w:val="002A76A3"/>
    <w:rsid w:val="002A7BB3"/>
    <w:rsid w:val="002B3F2F"/>
    <w:rsid w:val="002B59C5"/>
    <w:rsid w:val="002B60DE"/>
    <w:rsid w:val="002C1657"/>
    <w:rsid w:val="002C2E19"/>
    <w:rsid w:val="002C308C"/>
    <w:rsid w:val="002C3253"/>
    <w:rsid w:val="002C36D8"/>
    <w:rsid w:val="002C5C8C"/>
    <w:rsid w:val="002C6195"/>
    <w:rsid w:val="002C6FAF"/>
    <w:rsid w:val="002C784B"/>
    <w:rsid w:val="002D2016"/>
    <w:rsid w:val="002D30B0"/>
    <w:rsid w:val="002D5B62"/>
    <w:rsid w:val="002D74B6"/>
    <w:rsid w:val="002D7CCB"/>
    <w:rsid w:val="002E0CC2"/>
    <w:rsid w:val="002E1F04"/>
    <w:rsid w:val="002E45E9"/>
    <w:rsid w:val="002E55E0"/>
    <w:rsid w:val="002F0EE3"/>
    <w:rsid w:val="002F129A"/>
    <w:rsid w:val="00306151"/>
    <w:rsid w:val="00310101"/>
    <w:rsid w:val="0031019D"/>
    <w:rsid w:val="00313204"/>
    <w:rsid w:val="0031329F"/>
    <w:rsid w:val="0031440B"/>
    <w:rsid w:val="003145F7"/>
    <w:rsid w:val="00316B18"/>
    <w:rsid w:val="003203D5"/>
    <w:rsid w:val="00324445"/>
    <w:rsid w:val="003274CB"/>
    <w:rsid w:val="00334D82"/>
    <w:rsid w:val="003370A8"/>
    <w:rsid w:val="0034187B"/>
    <w:rsid w:val="0034223E"/>
    <w:rsid w:val="0034235F"/>
    <w:rsid w:val="00344035"/>
    <w:rsid w:val="003441D9"/>
    <w:rsid w:val="00346AE9"/>
    <w:rsid w:val="003472D9"/>
    <w:rsid w:val="003474D0"/>
    <w:rsid w:val="00354BA6"/>
    <w:rsid w:val="00355B1E"/>
    <w:rsid w:val="00356060"/>
    <w:rsid w:val="00357331"/>
    <w:rsid w:val="00362A56"/>
    <w:rsid w:val="00365220"/>
    <w:rsid w:val="00367CF8"/>
    <w:rsid w:val="00373FBB"/>
    <w:rsid w:val="003745A2"/>
    <w:rsid w:val="0037668A"/>
    <w:rsid w:val="003808FF"/>
    <w:rsid w:val="00384284"/>
    <w:rsid w:val="00391424"/>
    <w:rsid w:val="00391487"/>
    <w:rsid w:val="00391EAC"/>
    <w:rsid w:val="00394268"/>
    <w:rsid w:val="00394F9A"/>
    <w:rsid w:val="003A1A41"/>
    <w:rsid w:val="003A213D"/>
    <w:rsid w:val="003A3459"/>
    <w:rsid w:val="003A3C31"/>
    <w:rsid w:val="003A3CA0"/>
    <w:rsid w:val="003A70EA"/>
    <w:rsid w:val="003A7BA9"/>
    <w:rsid w:val="003B1602"/>
    <w:rsid w:val="003B2F29"/>
    <w:rsid w:val="003B332B"/>
    <w:rsid w:val="003B385C"/>
    <w:rsid w:val="003B4A12"/>
    <w:rsid w:val="003B5D6C"/>
    <w:rsid w:val="003B621A"/>
    <w:rsid w:val="003B627A"/>
    <w:rsid w:val="003B65E4"/>
    <w:rsid w:val="003B753C"/>
    <w:rsid w:val="003C22C0"/>
    <w:rsid w:val="003C30D5"/>
    <w:rsid w:val="003C333E"/>
    <w:rsid w:val="003C469C"/>
    <w:rsid w:val="003C4E46"/>
    <w:rsid w:val="003C5BE9"/>
    <w:rsid w:val="003D38B6"/>
    <w:rsid w:val="003D38CE"/>
    <w:rsid w:val="003D3E33"/>
    <w:rsid w:val="003D46FE"/>
    <w:rsid w:val="003D6C25"/>
    <w:rsid w:val="003E01A7"/>
    <w:rsid w:val="003E135A"/>
    <w:rsid w:val="003E637A"/>
    <w:rsid w:val="003E74C4"/>
    <w:rsid w:val="003F2250"/>
    <w:rsid w:val="003F50F9"/>
    <w:rsid w:val="003F5C86"/>
    <w:rsid w:val="003F6D4A"/>
    <w:rsid w:val="0040162C"/>
    <w:rsid w:val="004016C6"/>
    <w:rsid w:val="0040186F"/>
    <w:rsid w:val="00404B42"/>
    <w:rsid w:val="00405A40"/>
    <w:rsid w:val="0040793B"/>
    <w:rsid w:val="0040794C"/>
    <w:rsid w:val="004127CD"/>
    <w:rsid w:val="00413F75"/>
    <w:rsid w:val="00416814"/>
    <w:rsid w:val="00417218"/>
    <w:rsid w:val="00417630"/>
    <w:rsid w:val="00417F09"/>
    <w:rsid w:val="004206C4"/>
    <w:rsid w:val="004222E3"/>
    <w:rsid w:val="00422452"/>
    <w:rsid w:val="004266C7"/>
    <w:rsid w:val="00431197"/>
    <w:rsid w:val="004370F4"/>
    <w:rsid w:val="0044197E"/>
    <w:rsid w:val="00442E10"/>
    <w:rsid w:val="00443D41"/>
    <w:rsid w:val="0045294D"/>
    <w:rsid w:val="004531BE"/>
    <w:rsid w:val="00457BCF"/>
    <w:rsid w:val="00460060"/>
    <w:rsid w:val="00460257"/>
    <w:rsid w:val="004626CA"/>
    <w:rsid w:val="004673C2"/>
    <w:rsid w:val="004705DA"/>
    <w:rsid w:val="0047177B"/>
    <w:rsid w:val="00472F0E"/>
    <w:rsid w:val="00480F3D"/>
    <w:rsid w:val="00481343"/>
    <w:rsid w:val="004820C5"/>
    <w:rsid w:val="00482535"/>
    <w:rsid w:val="0048256E"/>
    <w:rsid w:val="00483B6C"/>
    <w:rsid w:val="00484FE4"/>
    <w:rsid w:val="00490AFA"/>
    <w:rsid w:val="00490C6F"/>
    <w:rsid w:val="004A0E5A"/>
    <w:rsid w:val="004A14F6"/>
    <w:rsid w:val="004B02DC"/>
    <w:rsid w:val="004B2755"/>
    <w:rsid w:val="004B692C"/>
    <w:rsid w:val="004C2144"/>
    <w:rsid w:val="004C454F"/>
    <w:rsid w:val="004C5810"/>
    <w:rsid w:val="004C5855"/>
    <w:rsid w:val="004C5FCA"/>
    <w:rsid w:val="004C6453"/>
    <w:rsid w:val="004D1150"/>
    <w:rsid w:val="004D1A92"/>
    <w:rsid w:val="004D3CCE"/>
    <w:rsid w:val="004D445A"/>
    <w:rsid w:val="004D4FBD"/>
    <w:rsid w:val="004D522F"/>
    <w:rsid w:val="004D5320"/>
    <w:rsid w:val="004D55F7"/>
    <w:rsid w:val="004D62C6"/>
    <w:rsid w:val="004D6A0E"/>
    <w:rsid w:val="004E1DA1"/>
    <w:rsid w:val="004E3CAE"/>
    <w:rsid w:val="004E442E"/>
    <w:rsid w:val="004E4840"/>
    <w:rsid w:val="004E5EDD"/>
    <w:rsid w:val="004E6D3B"/>
    <w:rsid w:val="004E758F"/>
    <w:rsid w:val="004F316A"/>
    <w:rsid w:val="004F48BF"/>
    <w:rsid w:val="004F4D73"/>
    <w:rsid w:val="004F618B"/>
    <w:rsid w:val="004F68C0"/>
    <w:rsid w:val="00500ED2"/>
    <w:rsid w:val="0050117C"/>
    <w:rsid w:val="0050182D"/>
    <w:rsid w:val="005103DE"/>
    <w:rsid w:val="00511D18"/>
    <w:rsid w:val="00513488"/>
    <w:rsid w:val="00514477"/>
    <w:rsid w:val="005220D2"/>
    <w:rsid w:val="0052424F"/>
    <w:rsid w:val="0052685C"/>
    <w:rsid w:val="00526B7B"/>
    <w:rsid w:val="00531019"/>
    <w:rsid w:val="005313F1"/>
    <w:rsid w:val="005456CB"/>
    <w:rsid w:val="00545903"/>
    <w:rsid w:val="005507FB"/>
    <w:rsid w:val="00552210"/>
    <w:rsid w:val="0055585B"/>
    <w:rsid w:val="00556782"/>
    <w:rsid w:val="00556D3C"/>
    <w:rsid w:val="0056182A"/>
    <w:rsid w:val="0056182C"/>
    <w:rsid w:val="0056532F"/>
    <w:rsid w:val="00565BDA"/>
    <w:rsid w:val="00565CD2"/>
    <w:rsid w:val="005672B0"/>
    <w:rsid w:val="00572752"/>
    <w:rsid w:val="00572BD9"/>
    <w:rsid w:val="00580C4F"/>
    <w:rsid w:val="00584229"/>
    <w:rsid w:val="0059191A"/>
    <w:rsid w:val="00591F53"/>
    <w:rsid w:val="00593C7B"/>
    <w:rsid w:val="005961C9"/>
    <w:rsid w:val="0059733F"/>
    <w:rsid w:val="005A0939"/>
    <w:rsid w:val="005A16A5"/>
    <w:rsid w:val="005A1F60"/>
    <w:rsid w:val="005A481B"/>
    <w:rsid w:val="005A5ED2"/>
    <w:rsid w:val="005B0E24"/>
    <w:rsid w:val="005B0FDC"/>
    <w:rsid w:val="005B3489"/>
    <w:rsid w:val="005B536A"/>
    <w:rsid w:val="005B5A93"/>
    <w:rsid w:val="005C311C"/>
    <w:rsid w:val="005C3781"/>
    <w:rsid w:val="005C3E9B"/>
    <w:rsid w:val="005C53BD"/>
    <w:rsid w:val="005C5EA0"/>
    <w:rsid w:val="005D0D21"/>
    <w:rsid w:val="005D13C5"/>
    <w:rsid w:val="005D4B7A"/>
    <w:rsid w:val="005D7457"/>
    <w:rsid w:val="005D7806"/>
    <w:rsid w:val="005D7A34"/>
    <w:rsid w:val="005E1841"/>
    <w:rsid w:val="005E23BC"/>
    <w:rsid w:val="005E393E"/>
    <w:rsid w:val="005E747C"/>
    <w:rsid w:val="005F1A77"/>
    <w:rsid w:val="005F55E1"/>
    <w:rsid w:val="005F58D9"/>
    <w:rsid w:val="005F60F8"/>
    <w:rsid w:val="005F7EE4"/>
    <w:rsid w:val="006023E2"/>
    <w:rsid w:val="0060275C"/>
    <w:rsid w:val="00607DF2"/>
    <w:rsid w:val="006129BB"/>
    <w:rsid w:val="00614846"/>
    <w:rsid w:val="006210B4"/>
    <w:rsid w:val="0062167E"/>
    <w:rsid w:val="00622766"/>
    <w:rsid w:val="006251AB"/>
    <w:rsid w:val="006273CA"/>
    <w:rsid w:val="006320C1"/>
    <w:rsid w:val="0063217B"/>
    <w:rsid w:val="006361A0"/>
    <w:rsid w:val="00644DEF"/>
    <w:rsid w:val="00644FBD"/>
    <w:rsid w:val="00645E41"/>
    <w:rsid w:val="006466E6"/>
    <w:rsid w:val="00647E51"/>
    <w:rsid w:val="00650A25"/>
    <w:rsid w:val="00650C4E"/>
    <w:rsid w:val="00651EB2"/>
    <w:rsid w:val="006555F9"/>
    <w:rsid w:val="006566C3"/>
    <w:rsid w:val="006573B6"/>
    <w:rsid w:val="00657499"/>
    <w:rsid w:val="00660193"/>
    <w:rsid w:val="00662121"/>
    <w:rsid w:val="00662DBB"/>
    <w:rsid w:val="00666B5F"/>
    <w:rsid w:val="00667F4E"/>
    <w:rsid w:val="00672DB0"/>
    <w:rsid w:val="00676FE6"/>
    <w:rsid w:val="006774C0"/>
    <w:rsid w:val="00680121"/>
    <w:rsid w:val="00680BF1"/>
    <w:rsid w:val="006830F1"/>
    <w:rsid w:val="00683356"/>
    <w:rsid w:val="006852F0"/>
    <w:rsid w:val="00686BDD"/>
    <w:rsid w:val="006915DC"/>
    <w:rsid w:val="00691B01"/>
    <w:rsid w:val="006925D9"/>
    <w:rsid w:val="00692C92"/>
    <w:rsid w:val="00692D56"/>
    <w:rsid w:val="006961C1"/>
    <w:rsid w:val="006A0419"/>
    <w:rsid w:val="006A3197"/>
    <w:rsid w:val="006A3B57"/>
    <w:rsid w:val="006A5678"/>
    <w:rsid w:val="006B25E1"/>
    <w:rsid w:val="006B6664"/>
    <w:rsid w:val="006B686F"/>
    <w:rsid w:val="006B6986"/>
    <w:rsid w:val="006B79C8"/>
    <w:rsid w:val="006B7B4B"/>
    <w:rsid w:val="006C16D2"/>
    <w:rsid w:val="006C33CB"/>
    <w:rsid w:val="006C53C3"/>
    <w:rsid w:val="006C7991"/>
    <w:rsid w:val="006D1A5C"/>
    <w:rsid w:val="006D32C5"/>
    <w:rsid w:val="006D34F6"/>
    <w:rsid w:val="006D6019"/>
    <w:rsid w:val="006E2EBE"/>
    <w:rsid w:val="006E410B"/>
    <w:rsid w:val="006E4F4A"/>
    <w:rsid w:val="006E6096"/>
    <w:rsid w:val="006F06C9"/>
    <w:rsid w:val="006F1984"/>
    <w:rsid w:val="006F32AD"/>
    <w:rsid w:val="006F3A40"/>
    <w:rsid w:val="006F51D5"/>
    <w:rsid w:val="006F5416"/>
    <w:rsid w:val="006F56EB"/>
    <w:rsid w:val="006F5AF9"/>
    <w:rsid w:val="006F6345"/>
    <w:rsid w:val="006F642B"/>
    <w:rsid w:val="006F7083"/>
    <w:rsid w:val="00700750"/>
    <w:rsid w:val="00700C6E"/>
    <w:rsid w:val="00702A34"/>
    <w:rsid w:val="00706F58"/>
    <w:rsid w:val="00707869"/>
    <w:rsid w:val="00712E9C"/>
    <w:rsid w:val="007143B1"/>
    <w:rsid w:val="007152AE"/>
    <w:rsid w:val="00715B7F"/>
    <w:rsid w:val="00716009"/>
    <w:rsid w:val="00720F27"/>
    <w:rsid w:val="00723CA2"/>
    <w:rsid w:val="00724388"/>
    <w:rsid w:val="00730B47"/>
    <w:rsid w:val="00730FA7"/>
    <w:rsid w:val="0073152F"/>
    <w:rsid w:val="00731DF5"/>
    <w:rsid w:val="00737B2E"/>
    <w:rsid w:val="00740413"/>
    <w:rsid w:val="00741E93"/>
    <w:rsid w:val="00742DB1"/>
    <w:rsid w:val="0074335D"/>
    <w:rsid w:val="00747667"/>
    <w:rsid w:val="00750993"/>
    <w:rsid w:val="00754624"/>
    <w:rsid w:val="00755C89"/>
    <w:rsid w:val="00757E80"/>
    <w:rsid w:val="0076631A"/>
    <w:rsid w:val="00767884"/>
    <w:rsid w:val="00772015"/>
    <w:rsid w:val="007758A6"/>
    <w:rsid w:val="00783D1E"/>
    <w:rsid w:val="00783E89"/>
    <w:rsid w:val="00785357"/>
    <w:rsid w:val="00792C94"/>
    <w:rsid w:val="007949C9"/>
    <w:rsid w:val="00794F88"/>
    <w:rsid w:val="0079624C"/>
    <w:rsid w:val="007964B9"/>
    <w:rsid w:val="007974E4"/>
    <w:rsid w:val="007979B1"/>
    <w:rsid w:val="007A2B97"/>
    <w:rsid w:val="007A515A"/>
    <w:rsid w:val="007B3ECE"/>
    <w:rsid w:val="007B4DA2"/>
    <w:rsid w:val="007B5012"/>
    <w:rsid w:val="007B5050"/>
    <w:rsid w:val="007B6B58"/>
    <w:rsid w:val="007C0974"/>
    <w:rsid w:val="007C26C1"/>
    <w:rsid w:val="007C275F"/>
    <w:rsid w:val="007C44D0"/>
    <w:rsid w:val="007C61ED"/>
    <w:rsid w:val="007C7212"/>
    <w:rsid w:val="007C7C8F"/>
    <w:rsid w:val="007D475E"/>
    <w:rsid w:val="007D49D9"/>
    <w:rsid w:val="007D4E86"/>
    <w:rsid w:val="007E1171"/>
    <w:rsid w:val="007E1AD2"/>
    <w:rsid w:val="007E2DC9"/>
    <w:rsid w:val="007E4AD0"/>
    <w:rsid w:val="007F02D0"/>
    <w:rsid w:val="00800D06"/>
    <w:rsid w:val="008030F3"/>
    <w:rsid w:val="008067A1"/>
    <w:rsid w:val="00815BB4"/>
    <w:rsid w:val="00821A9A"/>
    <w:rsid w:val="008248EA"/>
    <w:rsid w:val="008275FF"/>
    <w:rsid w:val="00827773"/>
    <w:rsid w:val="00830DC0"/>
    <w:rsid w:val="00835451"/>
    <w:rsid w:val="008360E2"/>
    <w:rsid w:val="00837018"/>
    <w:rsid w:val="008370EF"/>
    <w:rsid w:val="008420DC"/>
    <w:rsid w:val="0084297E"/>
    <w:rsid w:val="008432DD"/>
    <w:rsid w:val="008464D3"/>
    <w:rsid w:val="00851DDA"/>
    <w:rsid w:val="00857E5F"/>
    <w:rsid w:val="00857E96"/>
    <w:rsid w:val="00860320"/>
    <w:rsid w:val="00873F3A"/>
    <w:rsid w:val="00876677"/>
    <w:rsid w:val="0088002D"/>
    <w:rsid w:val="00881101"/>
    <w:rsid w:val="00886584"/>
    <w:rsid w:val="00886AB9"/>
    <w:rsid w:val="0089607F"/>
    <w:rsid w:val="008A161F"/>
    <w:rsid w:val="008A1653"/>
    <w:rsid w:val="008A2724"/>
    <w:rsid w:val="008A3924"/>
    <w:rsid w:val="008A6F68"/>
    <w:rsid w:val="008A7366"/>
    <w:rsid w:val="008B1270"/>
    <w:rsid w:val="008B2138"/>
    <w:rsid w:val="008B2E13"/>
    <w:rsid w:val="008B2F91"/>
    <w:rsid w:val="008B4E33"/>
    <w:rsid w:val="008B6678"/>
    <w:rsid w:val="008B743D"/>
    <w:rsid w:val="008B78B5"/>
    <w:rsid w:val="008C03DA"/>
    <w:rsid w:val="008C0F35"/>
    <w:rsid w:val="008C1746"/>
    <w:rsid w:val="008C269B"/>
    <w:rsid w:val="008D0AC6"/>
    <w:rsid w:val="008D2E90"/>
    <w:rsid w:val="008D357F"/>
    <w:rsid w:val="008D4D4C"/>
    <w:rsid w:val="008D6D15"/>
    <w:rsid w:val="008D6F43"/>
    <w:rsid w:val="008E02C4"/>
    <w:rsid w:val="008E43A9"/>
    <w:rsid w:val="008E4847"/>
    <w:rsid w:val="008E5B27"/>
    <w:rsid w:val="008E6134"/>
    <w:rsid w:val="008E646B"/>
    <w:rsid w:val="008E7290"/>
    <w:rsid w:val="008F35E5"/>
    <w:rsid w:val="008F6AC4"/>
    <w:rsid w:val="008F6DA5"/>
    <w:rsid w:val="00901BD7"/>
    <w:rsid w:val="00902583"/>
    <w:rsid w:val="009044C2"/>
    <w:rsid w:val="00905F2F"/>
    <w:rsid w:val="009061E3"/>
    <w:rsid w:val="00910DCB"/>
    <w:rsid w:val="00911C20"/>
    <w:rsid w:val="00913EE3"/>
    <w:rsid w:val="00914AAC"/>
    <w:rsid w:val="00917540"/>
    <w:rsid w:val="00920480"/>
    <w:rsid w:val="0092240E"/>
    <w:rsid w:val="0092318B"/>
    <w:rsid w:val="00924784"/>
    <w:rsid w:val="009265C6"/>
    <w:rsid w:val="00926BE9"/>
    <w:rsid w:val="00926DBB"/>
    <w:rsid w:val="00931249"/>
    <w:rsid w:val="00932097"/>
    <w:rsid w:val="009348BD"/>
    <w:rsid w:val="0093687B"/>
    <w:rsid w:val="00937A02"/>
    <w:rsid w:val="009426C7"/>
    <w:rsid w:val="009452A8"/>
    <w:rsid w:val="00946098"/>
    <w:rsid w:val="009464CE"/>
    <w:rsid w:val="009466BE"/>
    <w:rsid w:val="009506C3"/>
    <w:rsid w:val="0095244C"/>
    <w:rsid w:val="00956072"/>
    <w:rsid w:val="00961AEF"/>
    <w:rsid w:val="0096203D"/>
    <w:rsid w:val="009663AC"/>
    <w:rsid w:val="00971304"/>
    <w:rsid w:val="00974298"/>
    <w:rsid w:val="00974EB8"/>
    <w:rsid w:val="009757C7"/>
    <w:rsid w:val="009807A4"/>
    <w:rsid w:val="00981BA3"/>
    <w:rsid w:val="00983FA0"/>
    <w:rsid w:val="00984299"/>
    <w:rsid w:val="00984D58"/>
    <w:rsid w:val="0098797B"/>
    <w:rsid w:val="009902F9"/>
    <w:rsid w:val="0099067E"/>
    <w:rsid w:val="00990BCC"/>
    <w:rsid w:val="00992D0D"/>
    <w:rsid w:val="009932E4"/>
    <w:rsid w:val="00996CDE"/>
    <w:rsid w:val="009978D3"/>
    <w:rsid w:val="009A0975"/>
    <w:rsid w:val="009A279A"/>
    <w:rsid w:val="009A51F5"/>
    <w:rsid w:val="009A5E03"/>
    <w:rsid w:val="009B0295"/>
    <w:rsid w:val="009B2864"/>
    <w:rsid w:val="009B3613"/>
    <w:rsid w:val="009B3CC3"/>
    <w:rsid w:val="009B648F"/>
    <w:rsid w:val="009B7D7E"/>
    <w:rsid w:val="009C069C"/>
    <w:rsid w:val="009C1C25"/>
    <w:rsid w:val="009C3FA4"/>
    <w:rsid w:val="009C4E0B"/>
    <w:rsid w:val="009C5750"/>
    <w:rsid w:val="009D3868"/>
    <w:rsid w:val="009D4EAE"/>
    <w:rsid w:val="009D64A1"/>
    <w:rsid w:val="009D73A5"/>
    <w:rsid w:val="009E23A8"/>
    <w:rsid w:val="009E35CF"/>
    <w:rsid w:val="009E5AED"/>
    <w:rsid w:val="009E6F7C"/>
    <w:rsid w:val="009E789A"/>
    <w:rsid w:val="009F0A25"/>
    <w:rsid w:val="009F4168"/>
    <w:rsid w:val="009F4FF1"/>
    <w:rsid w:val="00A01C82"/>
    <w:rsid w:val="00A056B5"/>
    <w:rsid w:val="00A077A6"/>
    <w:rsid w:val="00A11801"/>
    <w:rsid w:val="00A14E91"/>
    <w:rsid w:val="00A15B7B"/>
    <w:rsid w:val="00A169B2"/>
    <w:rsid w:val="00A209DF"/>
    <w:rsid w:val="00A20F87"/>
    <w:rsid w:val="00A223BA"/>
    <w:rsid w:val="00A2292F"/>
    <w:rsid w:val="00A22BF4"/>
    <w:rsid w:val="00A232BA"/>
    <w:rsid w:val="00A237DB"/>
    <w:rsid w:val="00A25D14"/>
    <w:rsid w:val="00A26AC3"/>
    <w:rsid w:val="00A26DC0"/>
    <w:rsid w:val="00A27735"/>
    <w:rsid w:val="00A31213"/>
    <w:rsid w:val="00A318A9"/>
    <w:rsid w:val="00A32C10"/>
    <w:rsid w:val="00A32FB9"/>
    <w:rsid w:val="00A3368A"/>
    <w:rsid w:val="00A33B48"/>
    <w:rsid w:val="00A3791B"/>
    <w:rsid w:val="00A423DA"/>
    <w:rsid w:val="00A426D1"/>
    <w:rsid w:val="00A45605"/>
    <w:rsid w:val="00A4673B"/>
    <w:rsid w:val="00A47637"/>
    <w:rsid w:val="00A506AF"/>
    <w:rsid w:val="00A5328C"/>
    <w:rsid w:val="00A5691C"/>
    <w:rsid w:val="00A605DA"/>
    <w:rsid w:val="00A60A9F"/>
    <w:rsid w:val="00A62003"/>
    <w:rsid w:val="00A620A5"/>
    <w:rsid w:val="00A65D02"/>
    <w:rsid w:val="00A66602"/>
    <w:rsid w:val="00A67394"/>
    <w:rsid w:val="00A71260"/>
    <w:rsid w:val="00A71EA5"/>
    <w:rsid w:val="00A71F6B"/>
    <w:rsid w:val="00A75526"/>
    <w:rsid w:val="00A76044"/>
    <w:rsid w:val="00A807EC"/>
    <w:rsid w:val="00A80EB9"/>
    <w:rsid w:val="00A81C5F"/>
    <w:rsid w:val="00A8348D"/>
    <w:rsid w:val="00A83862"/>
    <w:rsid w:val="00A85780"/>
    <w:rsid w:val="00A87F6F"/>
    <w:rsid w:val="00A908BD"/>
    <w:rsid w:val="00A90981"/>
    <w:rsid w:val="00A91815"/>
    <w:rsid w:val="00A91858"/>
    <w:rsid w:val="00A93416"/>
    <w:rsid w:val="00A93583"/>
    <w:rsid w:val="00A951F9"/>
    <w:rsid w:val="00AA0368"/>
    <w:rsid w:val="00AA105B"/>
    <w:rsid w:val="00AA1291"/>
    <w:rsid w:val="00AA1DEF"/>
    <w:rsid w:val="00AA5C8F"/>
    <w:rsid w:val="00AA6439"/>
    <w:rsid w:val="00AA652E"/>
    <w:rsid w:val="00AB05B3"/>
    <w:rsid w:val="00AB1C29"/>
    <w:rsid w:val="00AB3CF6"/>
    <w:rsid w:val="00AB5A5B"/>
    <w:rsid w:val="00AC20C3"/>
    <w:rsid w:val="00AC4AFE"/>
    <w:rsid w:val="00AC5AA0"/>
    <w:rsid w:val="00AC769D"/>
    <w:rsid w:val="00AD291D"/>
    <w:rsid w:val="00AD32FD"/>
    <w:rsid w:val="00AD40A6"/>
    <w:rsid w:val="00AD44F1"/>
    <w:rsid w:val="00AE3EBD"/>
    <w:rsid w:val="00AF0212"/>
    <w:rsid w:val="00AF092A"/>
    <w:rsid w:val="00AF2FA2"/>
    <w:rsid w:val="00AF31C1"/>
    <w:rsid w:val="00AF73FA"/>
    <w:rsid w:val="00B02716"/>
    <w:rsid w:val="00B04AFB"/>
    <w:rsid w:val="00B079E9"/>
    <w:rsid w:val="00B118B2"/>
    <w:rsid w:val="00B11FF9"/>
    <w:rsid w:val="00B17E19"/>
    <w:rsid w:val="00B2034E"/>
    <w:rsid w:val="00B209E4"/>
    <w:rsid w:val="00B2152D"/>
    <w:rsid w:val="00B21C66"/>
    <w:rsid w:val="00B23D8A"/>
    <w:rsid w:val="00B24956"/>
    <w:rsid w:val="00B25B10"/>
    <w:rsid w:val="00B31192"/>
    <w:rsid w:val="00B32835"/>
    <w:rsid w:val="00B35E34"/>
    <w:rsid w:val="00B375B5"/>
    <w:rsid w:val="00B410BB"/>
    <w:rsid w:val="00B453E2"/>
    <w:rsid w:val="00B45F93"/>
    <w:rsid w:val="00B46389"/>
    <w:rsid w:val="00B46960"/>
    <w:rsid w:val="00B47DE0"/>
    <w:rsid w:val="00B53451"/>
    <w:rsid w:val="00B53968"/>
    <w:rsid w:val="00B5665E"/>
    <w:rsid w:val="00B6379F"/>
    <w:rsid w:val="00B64578"/>
    <w:rsid w:val="00B64CD9"/>
    <w:rsid w:val="00B65A11"/>
    <w:rsid w:val="00B66595"/>
    <w:rsid w:val="00B66AAE"/>
    <w:rsid w:val="00B710A7"/>
    <w:rsid w:val="00B73589"/>
    <w:rsid w:val="00B81E9C"/>
    <w:rsid w:val="00B83873"/>
    <w:rsid w:val="00B9145C"/>
    <w:rsid w:val="00B94C54"/>
    <w:rsid w:val="00B95E15"/>
    <w:rsid w:val="00B969B6"/>
    <w:rsid w:val="00BA1CB4"/>
    <w:rsid w:val="00BA38BB"/>
    <w:rsid w:val="00BA431D"/>
    <w:rsid w:val="00BA4F66"/>
    <w:rsid w:val="00BA6979"/>
    <w:rsid w:val="00BB0897"/>
    <w:rsid w:val="00BB2494"/>
    <w:rsid w:val="00BB5B1B"/>
    <w:rsid w:val="00BB7B22"/>
    <w:rsid w:val="00BC1237"/>
    <w:rsid w:val="00BC3C4C"/>
    <w:rsid w:val="00BC54ED"/>
    <w:rsid w:val="00BD64DF"/>
    <w:rsid w:val="00BE074B"/>
    <w:rsid w:val="00BE08B2"/>
    <w:rsid w:val="00BE0BCD"/>
    <w:rsid w:val="00BE14DD"/>
    <w:rsid w:val="00BE4A47"/>
    <w:rsid w:val="00BE674A"/>
    <w:rsid w:val="00BF6F4F"/>
    <w:rsid w:val="00BF7393"/>
    <w:rsid w:val="00BF75F9"/>
    <w:rsid w:val="00C0083A"/>
    <w:rsid w:val="00C0141C"/>
    <w:rsid w:val="00C03806"/>
    <w:rsid w:val="00C07B68"/>
    <w:rsid w:val="00C1008B"/>
    <w:rsid w:val="00C12A3F"/>
    <w:rsid w:val="00C20308"/>
    <w:rsid w:val="00C20D98"/>
    <w:rsid w:val="00C215A2"/>
    <w:rsid w:val="00C220CA"/>
    <w:rsid w:val="00C22AAA"/>
    <w:rsid w:val="00C27F74"/>
    <w:rsid w:val="00C3094F"/>
    <w:rsid w:val="00C31047"/>
    <w:rsid w:val="00C3156C"/>
    <w:rsid w:val="00C31BBA"/>
    <w:rsid w:val="00C34CD4"/>
    <w:rsid w:val="00C36DFA"/>
    <w:rsid w:val="00C40BBC"/>
    <w:rsid w:val="00C41495"/>
    <w:rsid w:val="00C4258E"/>
    <w:rsid w:val="00C45C24"/>
    <w:rsid w:val="00C47084"/>
    <w:rsid w:val="00C501B0"/>
    <w:rsid w:val="00C5055D"/>
    <w:rsid w:val="00C536F4"/>
    <w:rsid w:val="00C53E6B"/>
    <w:rsid w:val="00C54D06"/>
    <w:rsid w:val="00C5740C"/>
    <w:rsid w:val="00C600FE"/>
    <w:rsid w:val="00C629DF"/>
    <w:rsid w:val="00C63095"/>
    <w:rsid w:val="00C645BB"/>
    <w:rsid w:val="00C652C3"/>
    <w:rsid w:val="00C65E73"/>
    <w:rsid w:val="00C707EA"/>
    <w:rsid w:val="00C71921"/>
    <w:rsid w:val="00C72C75"/>
    <w:rsid w:val="00C80820"/>
    <w:rsid w:val="00C80E27"/>
    <w:rsid w:val="00C83D6F"/>
    <w:rsid w:val="00C84244"/>
    <w:rsid w:val="00C84608"/>
    <w:rsid w:val="00C85A4A"/>
    <w:rsid w:val="00C85D39"/>
    <w:rsid w:val="00C914C2"/>
    <w:rsid w:val="00C91A6F"/>
    <w:rsid w:val="00C948B5"/>
    <w:rsid w:val="00C95554"/>
    <w:rsid w:val="00C97706"/>
    <w:rsid w:val="00CA0C16"/>
    <w:rsid w:val="00CA1D12"/>
    <w:rsid w:val="00CA31EB"/>
    <w:rsid w:val="00CA46D2"/>
    <w:rsid w:val="00CA49C5"/>
    <w:rsid w:val="00CA62B4"/>
    <w:rsid w:val="00CA693B"/>
    <w:rsid w:val="00CB2C07"/>
    <w:rsid w:val="00CB3040"/>
    <w:rsid w:val="00CB4336"/>
    <w:rsid w:val="00CB5EB4"/>
    <w:rsid w:val="00CB6471"/>
    <w:rsid w:val="00CB6AD7"/>
    <w:rsid w:val="00CC0CE2"/>
    <w:rsid w:val="00CC3042"/>
    <w:rsid w:val="00CC3CFA"/>
    <w:rsid w:val="00CC5CCE"/>
    <w:rsid w:val="00CD1AFF"/>
    <w:rsid w:val="00CD3E31"/>
    <w:rsid w:val="00CD54D6"/>
    <w:rsid w:val="00CD60B5"/>
    <w:rsid w:val="00CE1696"/>
    <w:rsid w:val="00CE413E"/>
    <w:rsid w:val="00CE722D"/>
    <w:rsid w:val="00CE7F6C"/>
    <w:rsid w:val="00CF07CD"/>
    <w:rsid w:val="00CF30F0"/>
    <w:rsid w:val="00CF37F9"/>
    <w:rsid w:val="00CF3EBB"/>
    <w:rsid w:val="00CF4926"/>
    <w:rsid w:val="00CF60FD"/>
    <w:rsid w:val="00D004C1"/>
    <w:rsid w:val="00D0079D"/>
    <w:rsid w:val="00D00BDA"/>
    <w:rsid w:val="00D012A6"/>
    <w:rsid w:val="00D0425D"/>
    <w:rsid w:val="00D10572"/>
    <w:rsid w:val="00D1500D"/>
    <w:rsid w:val="00D16539"/>
    <w:rsid w:val="00D17185"/>
    <w:rsid w:val="00D201C4"/>
    <w:rsid w:val="00D20B79"/>
    <w:rsid w:val="00D23113"/>
    <w:rsid w:val="00D25B2D"/>
    <w:rsid w:val="00D30316"/>
    <w:rsid w:val="00D317C6"/>
    <w:rsid w:val="00D33219"/>
    <w:rsid w:val="00D34CBC"/>
    <w:rsid w:val="00D34F0B"/>
    <w:rsid w:val="00D351EA"/>
    <w:rsid w:val="00D3564B"/>
    <w:rsid w:val="00D35769"/>
    <w:rsid w:val="00D35B5E"/>
    <w:rsid w:val="00D4029A"/>
    <w:rsid w:val="00D40379"/>
    <w:rsid w:val="00D407C2"/>
    <w:rsid w:val="00D40927"/>
    <w:rsid w:val="00D414A9"/>
    <w:rsid w:val="00D43EB9"/>
    <w:rsid w:val="00D54240"/>
    <w:rsid w:val="00D54C57"/>
    <w:rsid w:val="00D54D97"/>
    <w:rsid w:val="00D572B8"/>
    <w:rsid w:val="00D62774"/>
    <w:rsid w:val="00D62CCC"/>
    <w:rsid w:val="00D75AEE"/>
    <w:rsid w:val="00D7779B"/>
    <w:rsid w:val="00D90CDD"/>
    <w:rsid w:val="00D913FF"/>
    <w:rsid w:val="00D932E5"/>
    <w:rsid w:val="00D93A81"/>
    <w:rsid w:val="00D94FA6"/>
    <w:rsid w:val="00DA5EC5"/>
    <w:rsid w:val="00DA6C2B"/>
    <w:rsid w:val="00DA7E9A"/>
    <w:rsid w:val="00DB06CE"/>
    <w:rsid w:val="00DB4BE2"/>
    <w:rsid w:val="00DB4ED3"/>
    <w:rsid w:val="00DB65EF"/>
    <w:rsid w:val="00DC0198"/>
    <w:rsid w:val="00DC0E12"/>
    <w:rsid w:val="00DC6A5C"/>
    <w:rsid w:val="00DC79F0"/>
    <w:rsid w:val="00DD03C3"/>
    <w:rsid w:val="00DD33D5"/>
    <w:rsid w:val="00DD383A"/>
    <w:rsid w:val="00DD6D17"/>
    <w:rsid w:val="00DE004B"/>
    <w:rsid w:val="00DE092D"/>
    <w:rsid w:val="00DE0ACB"/>
    <w:rsid w:val="00DE2828"/>
    <w:rsid w:val="00DE3AB8"/>
    <w:rsid w:val="00DF2703"/>
    <w:rsid w:val="00DF2C05"/>
    <w:rsid w:val="00DF2EA3"/>
    <w:rsid w:val="00DF3206"/>
    <w:rsid w:val="00DF365F"/>
    <w:rsid w:val="00DF403A"/>
    <w:rsid w:val="00DF5142"/>
    <w:rsid w:val="00DF7760"/>
    <w:rsid w:val="00E02DBD"/>
    <w:rsid w:val="00E05CEC"/>
    <w:rsid w:val="00E07493"/>
    <w:rsid w:val="00E12A12"/>
    <w:rsid w:val="00E13663"/>
    <w:rsid w:val="00E20314"/>
    <w:rsid w:val="00E20E82"/>
    <w:rsid w:val="00E22524"/>
    <w:rsid w:val="00E246CC"/>
    <w:rsid w:val="00E31EEE"/>
    <w:rsid w:val="00E34632"/>
    <w:rsid w:val="00E3470C"/>
    <w:rsid w:val="00E37F88"/>
    <w:rsid w:val="00E41AC3"/>
    <w:rsid w:val="00E4658A"/>
    <w:rsid w:val="00E50C4B"/>
    <w:rsid w:val="00E542F3"/>
    <w:rsid w:val="00E573AC"/>
    <w:rsid w:val="00E57A16"/>
    <w:rsid w:val="00E60410"/>
    <w:rsid w:val="00E60456"/>
    <w:rsid w:val="00E60695"/>
    <w:rsid w:val="00E623DB"/>
    <w:rsid w:val="00E645B3"/>
    <w:rsid w:val="00E66F49"/>
    <w:rsid w:val="00E709A6"/>
    <w:rsid w:val="00E713BC"/>
    <w:rsid w:val="00E7619B"/>
    <w:rsid w:val="00E77E53"/>
    <w:rsid w:val="00E8060B"/>
    <w:rsid w:val="00E83614"/>
    <w:rsid w:val="00E848FF"/>
    <w:rsid w:val="00E8693D"/>
    <w:rsid w:val="00E92295"/>
    <w:rsid w:val="00E966FC"/>
    <w:rsid w:val="00EA1344"/>
    <w:rsid w:val="00EA4091"/>
    <w:rsid w:val="00EA43DA"/>
    <w:rsid w:val="00EA7363"/>
    <w:rsid w:val="00EB3CAE"/>
    <w:rsid w:val="00EB76EC"/>
    <w:rsid w:val="00EC0DA8"/>
    <w:rsid w:val="00EC1A12"/>
    <w:rsid w:val="00EC7734"/>
    <w:rsid w:val="00ED07C5"/>
    <w:rsid w:val="00ED0F2D"/>
    <w:rsid w:val="00ED19E6"/>
    <w:rsid w:val="00ED29CA"/>
    <w:rsid w:val="00ED371A"/>
    <w:rsid w:val="00ED4BF9"/>
    <w:rsid w:val="00EE0603"/>
    <w:rsid w:val="00EE1456"/>
    <w:rsid w:val="00EF0A5A"/>
    <w:rsid w:val="00EF10E0"/>
    <w:rsid w:val="00EF4471"/>
    <w:rsid w:val="00EF64C0"/>
    <w:rsid w:val="00EF71BC"/>
    <w:rsid w:val="00EF7381"/>
    <w:rsid w:val="00F05A8A"/>
    <w:rsid w:val="00F06008"/>
    <w:rsid w:val="00F06472"/>
    <w:rsid w:val="00F07A45"/>
    <w:rsid w:val="00F1307D"/>
    <w:rsid w:val="00F1343C"/>
    <w:rsid w:val="00F1505B"/>
    <w:rsid w:val="00F15B82"/>
    <w:rsid w:val="00F17B70"/>
    <w:rsid w:val="00F23545"/>
    <w:rsid w:val="00F23790"/>
    <w:rsid w:val="00F23A5B"/>
    <w:rsid w:val="00F253BC"/>
    <w:rsid w:val="00F254F1"/>
    <w:rsid w:val="00F25B6E"/>
    <w:rsid w:val="00F25BC1"/>
    <w:rsid w:val="00F25ED3"/>
    <w:rsid w:val="00F3047B"/>
    <w:rsid w:val="00F32140"/>
    <w:rsid w:val="00F32BB0"/>
    <w:rsid w:val="00F35063"/>
    <w:rsid w:val="00F442B0"/>
    <w:rsid w:val="00F45290"/>
    <w:rsid w:val="00F461B4"/>
    <w:rsid w:val="00F5108E"/>
    <w:rsid w:val="00F5217F"/>
    <w:rsid w:val="00F53C31"/>
    <w:rsid w:val="00F577F2"/>
    <w:rsid w:val="00F6303F"/>
    <w:rsid w:val="00F6378D"/>
    <w:rsid w:val="00F65266"/>
    <w:rsid w:val="00F6582B"/>
    <w:rsid w:val="00F70A24"/>
    <w:rsid w:val="00F740CD"/>
    <w:rsid w:val="00F747CD"/>
    <w:rsid w:val="00F75BDF"/>
    <w:rsid w:val="00F82889"/>
    <w:rsid w:val="00F83144"/>
    <w:rsid w:val="00F83F23"/>
    <w:rsid w:val="00F86F89"/>
    <w:rsid w:val="00F87327"/>
    <w:rsid w:val="00F91BE8"/>
    <w:rsid w:val="00F9311A"/>
    <w:rsid w:val="00F93133"/>
    <w:rsid w:val="00F93DA0"/>
    <w:rsid w:val="00F94C55"/>
    <w:rsid w:val="00F952E4"/>
    <w:rsid w:val="00F95F29"/>
    <w:rsid w:val="00F96115"/>
    <w:rsid w:val="00F96199"/>
    <w:rsid w:val="00F962A9"/>
    <w:rsid w:val="00FA01D7"/>
    <w:rsid w:val="00FA6184"/>
    <w:rsid w:val="00FA6C68"/>
    <w:rsid w:val="00FA798B"/>
    <w:rsid w:val="00FA79F9"/>
    <w:rsid w:val="00FB3D16"/>
    <w:rsid w:val="00FB5A04"/>
    <w:rsid w:val="00FB75B6"/>
    <w:rsid w:val="00FB780B"/>
    <w:rsid w:val="00FC2710"/>
    <w:rsid w:val="00FC395A"/>
    <w:rsid w:val="00FC6B80"/>
    <w:rsid w:val="00FD0911"/>
    <w:rsid w:val="00FD2D21"/>
    <w:rsid w:val="00FD4029"/>
    <w:rsid w:val="00FD4B41"/>
    <w:rsid w:val="00FD6EBD"/>
    <w:rsid w:val="00FD7A52"/>
    <w:rsid w:val="00FE0049"/>
    <w:rsid w:val="00FE36BA"/>
    <w:rsid w:val="00FE47B1"/>
    <w:rsid w:val="00FE54EF"/>
    <w:rsid w:val="00FE629A"/>
    <w:rsid w:val="00FE7EFF"/>
    <w:rsid w:val="00FF4BEB"/>
    <w:rsid w:val="00FF50CE"/>
    <w:rsid w:val="00FF5246"/>
    <w:rsid w:val="00FF6506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5:chartTrackingRefBased/>
  <w15:docId w15:val="{CB9F2B3A-D690-4EE2-B364-7555E32E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35D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A3459"/>
    <w:pPr>
      <w:keepNext/>
      <w:keepLines/>
      <w:spacing w:before="480" w:after="0"/>
      <w:outlineLvl w:val="0"/>
    </w:pPr>
    <w:rPr>
      <w:rFonts w:eastAsia="Times New Roman"/>
      <w:b/>
      <w:bCs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E02DBD"/>
    <w:pPr>
      <w:keepNext/>
      <w:keepLines/>
      <w:spacing w:before="200" w:after="0"/>
      <w:ind w:left="1416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A25D14"/>
    <w:pPr>
      <w:keepNext/>
      <w:keepLines/>
      <w:spacing w:before="200" w:after="0"/>
      <w:jc w:val="center"/>
      <w:outlineLvl w:val="2"/>
    </w:pPr>
    <w:rPr>
      <w:rFonts w:eastAsia="Times New Roman"/>
      <w:b/>
      <w:bCs/>
      <w:color w:val="1F497D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qFormat/>
    <w:rsid w:val="00C95554"/>
    <w:pPr>
      <w:keepNext/>
      <w:keepLines/>
      <w:spacing w:before="320" w:after="120"/>
      <w:outlineLvl w:val="3"/>
    </w:pPr>
    <w:rPr>
      <w:rFonts w:eastAsia="Times New Roman"/>
      <w:b/>
      <w:bCs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A3459"/>
    <w:pPr>
      <w:keepNext/>
      <w:keepLines/>
      <w:spacing w:before="200" w:after="0"/>
      <w:outlineLvl w:val="4"/>
    </w:pPr>
    <w:rPr>
      <w:rFonts w:eastAsia="Times New Roman"/>
      <w:b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3A3459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Ttulo2Car">
    <w:name w:val="Título 2 Car"/>
    <w:link w:val="Ttulo2"/>
    <w:uiPriority w:val="9"/>
    <w:rsid w:val="00E02DBD"/>
    <w:rPr>
      <w:rFonts w:eastAsia="Times New Roman"/>
      <w:b/>
      <w:bCs/>
      <w:sz w:val="24"/>
      <w:szCs w:val="26"/>
      <w:lang w:val="es-VE" w:eastAsia="en-US"/>
    </w:rPr>
  </w:style>
  <w:style w:type="character" w:customStyle="1" w:styleId="Ttulo3Car">
    <w:name w:val="Título 3 Car"/>
    <w:link w:val="Ttulo3"/>
    <w:uiPriority w:val="9"/>
    <w:rsid w:val="00A25D14"/>
    <w:rPr>
      <w:rFonts w:eastAsia="Times New Roman"/>
      <w:b/>
      <w:bCs/>
      <w:color w:val="1F497D"/>
      <w:sz w:val="28"/>
      <w:szCs w:val="22"/>
      <w:u w:val="single"/>
      <w:lang w:val="es-VE" w:eastAsia="en-US"/>
    </w:rPr>
  </w:style>
  <w:style w:type="character" w:customStyle="1" w:styleId="Ttulo4Car">
    <w:name w:val="Título 4 Car"/>
    <w:link w:val="Ttulo4"/>
    <w:uiPriority w:val="9"/>
    <w:rsid w:val="00C95554"/>
    <w:rPr>
      <w:rFonts w:eastAsia="Times New Roman"/>
      <w:b/>
      <w:bCs/>
      <w:iCs/>
      <w:sz w:val="24"/>
      <w:szCs w:val="22"/>
      <w:lang w:val="es-VE" w:eastAsia="en-US"/>
    </w:rPr>
  </w:style>
  <w:style w:type="character" w:customStyle="1" w:styleId="Ttulo5Car">
    <w:name w:val="Título 5 Car"/>
    <w:link w:val="Ttulo5"/>
    <w:uiPriority w:val="9"/>
    <w:rsid w:val="003A3459"/>
    <w:rPr>
      <w:rFonts w:ascii="Arial" w:eastAsia="Times New Roman" w:hAnsi="Arial" w:cs="Times New Roman"/>
      <w:b/>
    </w:rPr>
  </w:style>
  <w:style w:type="paragraph" w:styleId="Encabezado">
    <w:name w:val="header"/>
    <w:basedOn w:val="Normal"/>
    <w:link w:val="EncabezadoCar"/>
    <w:uiPriority w:val="99"/>
    <w:unhideWhenUsed/>
    <w:rsid w:val="003A3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459"/>
  </w:style>
  <w:style w:type="table" w:styleId="Tablaconcuadrcula">
    <w:name w:val="Table Grid"/>
    <w:basedOn w:val="Tablanormal"/>
    <w:uiPriority w:val="39"/>
    <w:rsid w:val="003A345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345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A345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A3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459"/>
  </w:style>
  <w:style w:type="paragraph" w:customStyle="1" w:styleId="TtulodeTDC">
    <w:name w:val="Título de TDC"/>
    <w:basedOn w:val="Ttulo1"/>
    <w:next w:val="Normal"/>
    <w:uiPriority w:val="39"/>
    <w:qFormat/>
    <w:rsid w:val="00AA0368"/>
    <w:pPr>
      <w:outlineLvl w:val="9"/>
    </w:pPr>
    <w:rPr>
      <w:color w:val="365F91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952E4"/>
    <w:pPr>
      <w:tabs>
        <w:tab w:val="left" w:pos="8789"/>
      </w:tabs>
      <w:spacing w:after="100"/>
      <w:ind w:left="709" w:right="1091" w:hanging="283"/>
      <w:jc w:val="both"/>
    </w:pPr>
    <w:rPr>
      <w:rFonts w:cs="Arial"/>
      <w:noProof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F952E4"/>
    <w:pPr>
      <w:tabs>
        <w:tab w:val="left" w:pos="1100"/>
        <w:tab w:val="right" w:leader="dot" w:pos="8931"/>
      </w:tabs>
      <w:spacing w:after="100"/>
      <w:ind w:left="1100" w:right="1091" w:hanging="440"/>
      <w:jc w:val="both"/>
    </w:pPr>
  </w:style>
  <w:style w:type="paragraph" w:styleId="TDC3">
    <w:name w:val="toc 3"/>
    <w:basedOn w:val="Normal"/>
    <w:next w:val="Normal"/>
    <w:autoRedefine/>
    <w:uiPriority w:val="39"/>
    <w:unhideWhenUsed/>
    <w:rsid w:val="00F952E4"/>
    <w:pPr>
      <w:tabs>
        <w:tab w:val="right" w:leader="dot" w:pos="8931"/>
      </w:tabs>
      <w:spacing w:after="100"/>
      <w:ind w:left="440"/>
    </w:pPr>
  </w:style>
  <w:style w:type="character" w:styleId="Hipervnculo">
    <w:name w:val="Hyperlink"/>
    <w:uiPriority w:val="99"/>
    <w:unhideWhenUsed/>
    <w:rsid w:val="00AA036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320C1"/>
    <w:pPr>
      <w:spacing w:after="120" w:line="240" w:lineRule="auto"/>
      <w:ind w:left="720"/>
      <w:contextualSpacing/>
    </w:pPr>
    <w:rPr>
      <w:rFonts w:eastAsia="Calibri"/>
      <w:sz w:val="16"/>
      <w:lang w:val="es-ES"/>
    </w:rPr>
  </w:style>
  <w:style w:type="paragraph" w:styleId="Textoindependiente">
    <w:name w:val="Body Text"/>
    <w:aliases w:val=" Car Car Car Car Car Car Car Car Car, Car Car Car Car Car Car Car Car"/>
    <w:basedOn w:val="Normal"/>
    <w:link w:val="TextoindependienteCar1"/>
    <w:rsid w:val="002C1657"/>
    <w:pPr>
      <w:spacing w:after="120" w:line="240" w:lineRule="auto"/>
    </w:pPr>
    <w:rPr>
      <w:rFonts w:eastAsia="Times New Roman"/>
      <w:sz w:val="24"/>
      <w:szCs w:val="24"/>
      <w:lang w:val="es-ES" w:eastAsia="es-ES"/>
    </w:rPr>
  </w:style>
  <w:style w:type="character" w:customStyle="1" w:styleId="TextoindependienteCar1">
    <w:name w:val="Texto independiente Car1"/>
    <w:aliases w:val=" Car Car Car Car Car Car Car Car Car Car, Car Car Car Car Car Car Car Car Car1"/>
    <w:link w:val="Textoindependiente"/>
    <w:rsid w:val="002C1657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uiPriority w:val="99"/>
    <w:semiHidden/>
    <w:rsid w:val="002C1657"/>
  </w:style>
  <w:style w:type="character" w:styleId="nfasis">
    <w:name w:val="Emphasis"/>
    <w:qFormat/>
    <w:rsid w:val="00645E41"/>
    <w:rPr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3F50F9"/>
    <w:pPr>
      <w:spacing w:after="100"/>
      <w:ind w:left="660"/>
    </w:pPr>
    <w:rPr>
      <w:rFonts w:ascii="Calibri" w:eastAsia="Times New Roman" w:hAnsi="Calibri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F50F9"/>
    <w:pPr>
      <w:spacing w:after="100"/>
      <w:ind w:left="880"/>
    </w:pPr>
    <w:rPr>
      <w:rFonts w:ascii="Calibri" w:eastAsia="Times New Roman" w:hAnsi="Calibri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F50F9"/>
    <w:pPr>
      <w:spacing w:after="100"/>
      <w:ind w:left="1100"/>
    </w:pPr>
    <w:rPr>
      <w:rFonts w:ascii="Calibri" w:eastAsia="Times New Roman" w:hAnsi="Calibri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F50F9"/>
    <w:pPr>
      <w:spacing w:after="100"/>
      <w:ind w:left="1320"/>
    </w:pPr>
    <w:rPr>
      <w:rFonts w:ascii="Calibri" w:eastAsia="Times New Roman" w:hAnsi="Calibri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F50F9"/>
    <w:pPr>
      <w:spacing w:after="100"/>
      <w:ind w:left="1540"/>
    </w:pPr>
    <w:rPr>
      <w:rFonts w:ascii="Calibri" w:eastAsia="Times New Roman" w:hAnsi="Calibri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F50F9"/>
    <w:pPr>
      <w:spacing w:after="100"/>
      <w:ind w:left="1760"/>
    </w:pPr>
    <w:rPr>
      <w:rFonts w:ascii="Calibri" w:eastAsia="Times New Roman" w:hAnsi="Calibri"/>
      <w:lang w:val="es-ES" w:eastAsia="es-ES"/>
    </w:rPr>
  </w:style>
  <w:style w:type="paragraph" w:customStyle="1" w:styleId="tituloazulnuevo">
    <w:name w:val="tituloazulnuevo"/>
    <w:basedOn w:val="Normal"/>
    <w:rsid w:val="00A01C82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5288"/>
      <w:sz w:val="18"/>
      <w:szCs w:val="18"/>
      <w:lang w:val="es-ES" w:eastAsia="es-ES"/>
    </w:rPr>
  </w:style>
  <w:style w:type="paragraph" w:customStyle="1" w:styleId="TableHeading">
    <w:name w:val="Table Heading"/>
    <w:basedOn w:val="Normal"/>
    <w:rsid w:val="007F02D0"/>
    <w:pPr>
      <w:suppressLineNumbers/>
      <w:suppressAutoHyphens/>
      <w:spacing w:after="120" w:line="240" w:lineRule="auto"/>
      <w:jc w:val="center"/>
    </w:pPr>
    <w:rPr>
      <w:rFonts w:eastAsia="Calibri" w:cs="Calibri"/>
      <w:b/>
      <w:bCs/>
      <w:sz w:val="16"/>
      <w:lang w:val="es-ES" w:eastAsia="ar-SA"/>
    </w:rPr>
  </w:style>
  <w:style w:type="paragraph" w:styleId="NormalWeb">
    <w:name w:val="Normal (Web)"/>
    <w:basedOn w:val="Normal"/>
    <w:unhideWhenUsed/>
    <w:rsid w:val="009452A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customStyle="1" w:styleId="monoespaciado-1-western">
    <w:name w:val="monoespaciado-1-western"/>
    <w:basedOn w:val="Normal"/>
    <w:rsid w:val="009452A8"/>
    <w:pPr>
      <w:spacing w:before="100" w:beforeAutospacing="1" w:after="57" w:line="240" w:lineRule="auto"/>
      <w:ind w:left="567" w:right="567"/>
    </w:pPr>
    <w:rPr>
      <w:rFonts w:ascii="DejaVu Sans Mono" w:eastAsia="Times New Roman" w:hAnsi="DejaVu Sans Mono" w:cs="DejaVu Sans Mono"/>
      <w:sz w:val="18"/>
      <w:szCs w:val="18"/>
      <w:lang w:eastAsia="es-VE"/>
    </w:rPr>
  </w:style>
  <w:style w:type="paragraph" w:customStyle="1" w:styleId="monoespaciado-2-western">
    <w:name w:val="monoespaciado-2-western"/>
    <w:basedOn w:val="Normal"/>
    <w:rsid w:val="009452A8"/>
    <w:pPr>
      <w:pBdr>
        <w:top w:val="single" w:sz="4" w:space="7" w:color="666666"/>
        <w:left w:val="single" w:sz="4" w:space="7" w:color="666666"/>
        <w:bottom w:val="single" w:sz="4" w:space="7" w:color="666666"/>
        <w:right w:val="single" w:sz="4" w:space="7" w:color="666666"/>
      </w:pBdr>
      <w:shd w:val="clear" w:color="auto" w:fill="E6E6E6"/>
      <w:spacing w:before="100" w:beforeAutospacing="1" w:after="57" w:line="240" w:lineRule="auto"/>
      <w:ind w:left="567" w:right="567"/>
    </w:pPr>
    <w:rPr>
      <w:rFonts w:ascii="DejaVu Sans Mono" w:eastAsia="Times New Roman" w:hAnsi="DejaVu Sans Mono" w:cs="DejaVu Sans Mono"/>
      <w:sz w:val="18"/>
      <w:szCs w:val="18"/>
      <w:lang w:eastAsia="es-VE"/>
    </w:rPr>
  </w:style>
  <w:style w:type="character" w:styleId="Textoennegrita">
    <w:name w:val="Strong"/>
    <w:uiPriority w:val="22"/>
    <w:qFormat/>
    <w:rsid w:val="00E709A6"/>
    <w:rPr>
      <w:b/>
      <w:bCs/>
    </w:rPr>
  </w:style>
  <w:style w:type="paragraph" w:customStyle="1" w:styleId="TableContents">
    <w:name w:val="Table Contents"/>
    <w:basedOn w:val="Normal"/>
    <w:rsid w:val="000815A2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Textbody">
    <w:name w:val="Text body"/>
    <w:basedOn w:val="Normal"/>
    <w:rsid w:val="000815A2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tulo11">
    <w:name w:val="Título 11"/>
    <w:basedOn w:val="Normal"/>
    <w:next w:val="Textbody"/>
    <w:rsid w:val="000815A2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eastAsia="DejaVu Sans" w:cs="DejaVu Sans"/>
      <w:b/>
      <w:bCs/>
      <w:kern w:val="3"/>
      <w:sz w:val="28"/>
      <w:szCs w:val="28"/>
      <w:lang w:eastAsia="zh-CN" w:bidi="hi-IN"/>
    </w:rPr>
  </w:style>
  <w:style w:type="paragraph" w:customStyle="1" w:styleId="Monoespaciado1">
    <w:name w:val="Monoespaciado 1"/>
    <w:basedOn w:val="Textoindependiente"/>
    <w:rsid w:val="000815A2"/>
    <w:pPr>
      <w:widowControl w:val="0"/>
      <w:suppressAutoHyphens/>
      <w:spacing w:after="57" w:line="100" w:lineRule="atLeast"/>
      <w:ind w:left="567" w:right="567"/>
    </w:pPr>
    <w:rPr>
      <w:rFonts w:ascii="DejaVu Sans Mono" w:eastAsia="DejaVu Sans" w:hAnsi="DejaVu Sans Mono" w:cs="DejaVu Sans"/>
      <w:kern w:val="1"/>
      <w:sz w:val="18"/>
      <w:lang w:val="es-VE" w:eastAsia="hi-IN" w:bidi="hi-IN"/>
    </w:rPr>
  </w:style>
  <w:style w:type="paragraph" w:customStyle="1" w:styleId="Nota1">
    <w:name w:val="Nota 1"/>
    <w:basedOn w:val="Textoindependiente"/>
    <w:rsid w:val="000815A2"/>
    <w:pPr>
      <w:widowControl w:val="0"/>
      <w:pBdr>
        <w:top w:val="single" w:sz="8" w:space="9" w:color="FF0000"/>
        <w:left w:val="single" w:sz="8" w:space="9" w:color="FF0000"/>
        <w:bottom w:val="single" w:sz="8" w:space="9" w:color="FF0000"/>
        <w:right w:val="single" w:sz="8" w:space="9" w:color="FF0000"/>
      </w:pBdr>
      <w:suppressAutoHyphens/>
      <w:spacing w:line="100" w:lineRule="atLeast"/>
      <w:ind w:left="1162" w:right="567" w:hanging="595"/>
    </w:pPr>
    <w:rPr>
      <w:rFonts w:eastAsia="DejaVu Sans" w:cs="DejaVu Sans"/>
      <w:kern w:val="1"/>
      <w:lang w:val="es-VE" w:eastAsia="hi-IN" w:bidi="hi-IN"/>
    </w:rPr>
  </w:style>
  <w:style w:type="paragraph" w:customStyle="1" w:styleId="Monoespaciado2">
    <w:name w:val="Monoespaciado 2"/>
    <w:basedOn w:val="Monoespaciado1"/>
    <w:rsid w:val="000815A2"/>
    <w:pPr>
      <w:keepLines/>
      <w:pBdr>
        <w:top w:val="single" w:sz="4" w:space="7" w:color="808080"/>
        <w:left w:val="single" w:sz="4" w:space="7" w:color="808080"/>
        <w:bottom w:val="single" w:sz="4" w:space="7" w:color="808080"/>
        <w:right w:val="single" w:sz="4" w:space="7" w:color="808080"/>
      </w:pBdr>
      <w:shd w:val="clear" w:color="auto" w:fill="E6E6E6"/>
      <w:ind w:left="274" w:right="274"/>
    </w:pPr>
  </w:style>
  <w:style w:type="paragraph" w:customStyle="1" w:styleId="Ttulo21">
    <w:name w:val="Título 21"/>
    <w:basedOn w:val="Normal"/>
    <w:next w:val="Textbody"/>
    <w:rsid w:val="000815A2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eastAsia="DejaVu Sans" w:cs="DejaVu Sans"/>
      <w:b/>
      <w:bCs/>
      <w:i/>
      <w:iCs/>
      <w:kern w:val="3"/>
      <w:sz w:val="28"/>
      <w:szCs w:val="28"/>
      <w:lang w:eastAsia="zh-CN" w:bidi="hi-IN"/>
    </w:rPr>
  </w:style>
  <w:style w:type="paragraph" w:customStyle="1" w:styleId="nota-1-western">
    <w:name w:val="nota-1-western"/>
    <w:basedOn w:val="Normal"/>
    <w:rsid w:val="00792C94"/>
    <w:pPr>
      <w:pBdr>
        <w:top w:val="single" w:sz="8" w:space="10" w:color="FF0000"/>
        <w:left w:val="single" w:sz="8" w:space="10" w:color="FF0000"/>
        <w:bottom w:val="single" w:sz="8" w:space="10" w:color="FF0000"/>
        <w:right w:val="single" w:sz="8" w:space="10" w:color="FF0000"/>
      </w:pBdr>
      <w:spacing w:before="100" w:beforeAutospacing="1" w:after="119" w:line="240" w:lineRule="auto"/>
      <w:ind w:left="1162" w:right="567" w:hanging="595"/>
    </w:pPr>
    <w:rPr>
      <w:rFonts w:eastAsia="Times New Roman" w:cs="Arial"/>
      <w:sz w:val="24"/>
      <w:szCs w:val="24"/>
      <w:lang w:eastAsia="es-VE"/>
    </w:rPr>
  </w:style>
  <w:style w:type="character" w:customStyle="1" w:styleId="longtext">
    <w:name w:val="long_text"/>
    <w:basedOn w:val="Fuentedeprrafopredeter"/>
    <w:rsid w:val="005B3489"/>
  </w:style>
  <w:style w:type="paragraph" w:customStyle="1" w:styleId="PreformattedText">
    <w:name w:val="Preformatted Text"/>
    <w:basedOn w:val="Normal"/>
    <w:rsid w:val="005B3489"/>
    <w:pPr>
      <w:widowControl w:val="0"/>
      <w:pBdr>
        <w:top w:val="single" w:sz="1" w:space="8" w:color="000000"/>
        <w:left w:val="single" w:sz="1" w:space="8" w:color="000000"/>
        <w:bottom w:val="single" w:sz="1" w:space="8" w:color="000000"/>
        <w:right w:val="single" w:sz="1" w:space="8" w:color="000000"/>
      </w:pBdr>
      <w:shd w:val="clear" w:color="auto" w:fill="E6E6E6"/>
      <w:suppressAutoHyphens/>
      <w:spacing w:after="173" w:line="240" w:lineRule="auto"/>
      <w:ind w:left="317" w:right="317"/>
    </w:pPr>
    <w:rPr>
      <w:rFonts w:ascii="DejaVu Sans Mono" w:eastAsia="DejaVu Sans Mono" w:hAnsi="DejaVu Sans Mono" w:cs="DejaVu Sans Mono"/>
      <w:kern w:val="1"/>
      <w:sz w:val="20"/>
      <w:szCs w:val="20"/>
      <w:lang w:val="en-US"/>
    </w:rPr>
  </w:style>
  <w:style w:type="character" w:customStyle="1" w:styleId="hps">
    <w:name w:val="hps"/>
    <w:basedOn w:val="Fuentedeprrafopredeter"/>
    <w:rsid w:val="00BD64DF"/>
  </w:style>
  <w:style w:type="character" w:customStyle="1" w:styleId="hpsatn">
    <w:name w:val="hps atn"/>
    <w:basedOn w:val="Fuentedeprrafopredeter"/>
    <w:rsid w:val="007C7212"/>
  </w:style>
  <w:style w:type="character" w:customStyle="1" w:styleId="jfk-button-label">
    <w:name w:val="jfk-button-label"/>
    <w:basedOn w:val="Fuentedeprrafopredeter"/>
    <w:rsid w:val="007C7212"/>
  </w:style>
  <w:style w:type="character" w:customStyle="1" w:styleId="shorttext">
    <w:name w:val="short_text"/>
    <w:basedOn w:val="Fuentedeprrafopredeter"/>
    <w:rsid w:val="007C7212"/>
  </w:style>
  <w:style w:type="character" w:customStyle="1" w:styleId="st">
    <w:name w:val="st"/>
    <w:basedOn w:val="Fuentedeprrafopredeter"/>
    <w:rsid w:val="00A807EC"/>
  </w:style>
  <w:style w:type="paragraph" w:customStyle="1" w:styleId="Prrafodelista1">
    <w:name w:val="Párrafo de lista1"/>
    <w:basedOn w:val="Normal"/>
    <w:rsid w:val="000B6B04"/>
    <w:pPr>
      <w:spacing w:after="120" w:line="240" w:lineRule="auto"/>
      <w:ind w:left="720"/>
    </w:pPr>
    <w:rPr>
      <w:rFonts w:eastAsia="Times New Roman" w:cs="Arial"/>
      <w:sz w:val="16"/>
      <w:szCs w:val="16"/>
      <w:lang w:val="es-ES"/>
    </w:rPr>
  </w:style>
  <w:style w:type="paragraph" w:customStyle="1" w:styleId="Default">
    <w:name w:val="Default"/>
    <w:rsid w:val="0003795B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  <w:lang w:val="es-ES" w:eastAsia="es-ES"/>
    </w:rPr>
  </w:style>
  <w:style w:type="character" w:customStyle="1" w:styleId="P007292444">
    <w:name w:val="P007292444"/>
    <w:semiHidden/>
    <w:rsid w:val="00245343"/>
    <w:rPr>
      <w:rFonts w:ascii="Arial" w:hAnsi="Arial" w:cs="Arial"/>
      <w:color w:val="000080"/>
      <w:sz w:val="20"/>
      <w:szCs w:val="20"/>
    </w:rPr>
  </w:style>
  <w:style w:type="paragraph" w:customStyle="1" w:styleId="DefaultLTTitel">
    <w:name w:val="Default~LT~Titel"/>
    <w:basedOn w:val="Normal"/>
    <w:rsid w:val="00AB05B3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after="0" w:line="254" w:lineRule="auto"/>
      <w:jc w:val="center"/>
    </w:pPr>
    <w:rPr>
      <w:rFonts w:ascii="HG Mincho Light J" w:eastAsia="HG Mincho Light J" w:hAnsi="HG Mincho Light J"/>
      <w:color w:val="000000"/>
      <w:sz w:val="88"/>
      <w:szCs w:val="20"/>
      <w:lang w:val="es-ES_tradnl" w:eastAsia="es-VE"/>
    </w:rPr>
  </w:style>
  <w:style w:type="paragraph" w:customStyle="1" w:styleId="1Estilo1">
    <w:name w:val="1Estilo1"/>
    <w:basedOn w:val="Normal"/>
    <w:link w:val="1Estilo1Car"/>
    <w:qFormat/>
    <w:rsid w:val="007143B1"/>
    <w:pPr>
      <w:numPr>
        <w:numId w:val="4"/>
      </w:numPr>
      <w:spacing w:after="120" w:line="240" w:lineRule="auto"/>
      <w:ind w:left="318" w:hanging="318"/>
    </w:pPr>
    <w:rPr>
      <w:rFonts w:eastAsia="Calibri"/>
      <w:b/>
      <w:sz w:val="16"/>
      <w:szCs w:val="20"/>
      <w:lang w:val="x-none" w:eastAsia="x-none"/>
    </w:rPr>
  </w:style>
  <w:style w:type="paragraph" w:customStyle="1" w:styleId="2Estilo2">
    <w:name w:val="2Estilo2"/>
    <w:basedOn w:val="1Estilo1"/>
    <w:link w:val="2Estilo2Car"/>
    <w:qFormat/>
    <w:rsid w:val="007143B1"/>
    <w:pPr>
      <w:numPr>
        <w:ilvl w:val="1"/>
      </w:numPr>
      <w:spacing w:after="0"/>
    </w:pPr>
    <w:rPr>
      <w:b w:val="0"/>
    </w:rPr>
  </w:style>
  <w:style w:type="character" w:customStyle="1" w:styleId="1Estilo1Car">
    <w:name w:val="1Estilo1 Car"/>
    <w:link w:val="1Estilo1"/>
    <w:rsid w:val="007143B1"/>
    <w:rPr>
      <w:rFonts w:eastAsia="Calibri"/>
      <w:b/>
      <w:sz w:val="16"/>
      <w:lang w:eastAsia="x-none"/>
    </w:rPr>
  </w:style>
  <w:style w:type="paragraph" w:customStyle="1" w:styleId="3Estilo3">
    <w:name w:val="3Estilo3"/>
    <w:basedOn w:val="2Estilo2"/>
    <w:link w:val="3Estilo3Car"/>
    <w:qFormat/>
    <w:rsid w:val="007143B1"/>
    <w:pPr>
      <w:numPr>
        <w:ilvl w:val="2"/>
      </w:numPr>
      <w:ind w:left="2160" w:hanging="360"/>
    </w:pPr>
  </w:style>
  <w:style w:type="character" w:customStyle="1" w:styleId="2Estilo2Car">
    <w:name w:val="2Estilo2 Car"/>
    <w:basedOn w:val="1Estilo1Car"/>
    <w:link w:val="2Estilo2"/>
    <w:rsid w:val="007143B1"/>
    <w:rPr>
      <w:rFonts w:eastAsia="Calibri"/>
      <w:b/>
      <w:sz w:val="16"/>
      <w:lang w:eastAsia="x-none"/>
    </w:rPr>
  </w:style>
  <w:style w:type="paragraph" w:customStyle="1" w:styleId="5Normal2">
    <w:name w:val="5Normal2"/>
    <w:basedOn w:val="Normal"/>
    <w:link w:val="5Normal2Car"/>
    <w:qFormat/>
    <w:rsid w:val="007143B1"/>
    <w:pPr>
      <w:spacing w:after="120" w:line="240" w:lineRule="auto"/>
      <w:ind w:left="318"/>
    </w:pPr>
    <w:rPr>
      <w:rFonts w:eastAsia="Calibri"/>
      <w:sz w:val="16"/>
      <w:szCs w:val="16"/>
      <w:lang w:val="x-none" w:eastAsia="es-VE"/>
    </w:rPr>
  </w:style>
  <w:style w:type="character" w:customStyle="1" w:styleId="3Estilo3Car">
    <w:name w:val="3Estilo3 Car"/>
    <w:basedOn w:val="2Estilo2Car"/>
    <w:link w:val="3Estilo3"/>
    <w:rsid w:val="007143B1"/>
    <w:rPr>
      <w:rFonts w:eastAsia="Calibri"/>
      <w:b/>
      <w:sz w:val="16"/>
      <w:lang w:eastAsia="x-none"/>
    </w:rPr>
  </w:style>
  <w:style w:type="paragraph" w:customStyle="1" w:styleId="6Normal3">
    <w:name w:val="6Normal3"/>
    <w:basedOn w:val="Normal"/>
    <w:link w:val="6Normal3Car"/>
    <w:qFormat/>
    <w:rsid w:val="007143B1"/>
    <w:pPr>
      <w:spacing w:before="120" w:after="120" w:line="240" w:lineRule="auto"/>
      <w:ind w:left="744"/>
      <w:jc w:val="both"/>
    </w:pPr>
    <w:rPr>
      <w:rFonts w:eastAsia="Calibri"/>
      <w:sz w:val="16"/>
      <w:szCs w:val="20"/>
      <w:lang w:val="es-ES" w:eastAsia="x-none"/>
    </w:rPr>
  </w:style>
  <w:style w:type="character" w:customStyle="1" w:styleId="5Normal2Car">
    <w:name w:val="5Normal2 Car"/>
    <w:link w:val="5Normal2"/>
    <w:rsid w:val="007143B1"/>
    <w:rPr>
      <w:rFonts w:ascii="Arial" w:eastAsia="Calibri" w:hAnsi="Arial"/>
      <w:sz w:val="16"/>
      <w:szCs w:val="16"/>
      <w:lang w:val="x-none" w:eastAsia="es-VE" w:bidi="ar-SA"/>
    </w:rPr>
  </w:style>
  <w:style w:type="character" w:customStyle="1" w:styleId="6Normal3Car">
    <w:name w:val="6Normal3 Car"/>
    <w:link w:val="6Normal3"/>
    <w:rsid w:val="007143B1"/>
    <w:rPr>
      <w:rFonts w:ascii="Arial" w:eastAsia="Calibri" w:hAnsi="Arial"/>
      <w:sz w:val="16"/>
      <w:lang w:val="es-ES" w:eastAsia="x-none" w:bidi="ar-SA"/>
    </w:rPr>
  </w:style>
  <w:style w:type="paragraph" w:customStyle="1" w:styleId="4Estilo41">
    <w:name w:val="4Estilo4.1"/>
    <w:basedOn w:val="3Estilo3"/>
    <w:link w:val="4Estilo41Car"/>
    <w:qFormat/>
    <w:rsid w:val="007143B1"/>
    <w:pPr>
      <w:numPr>
        <w:ilvl w:val="3"/>
      </w:numPr>
    </w:pPr>
  </w:style>
  <w:style w:type="paragraph" w:customStyle="1" w:styleId="7Normal4">
    <w:name w:val="7Normal4"/>
    <w:basedOn w:val="Normal"/>
    <w:link w:val="7Normal4Car"/>
    <w:qFormat/>
    <w:rsid w:val="007143B1"/>
    <w:pPr>
      <w:spacing w:after="120" w:line="240" w:lineRule="auto"/>
      <w:ind w:left="1027"/>
    </w:pPr>
    <w:rPr>
      <w:rFonts w:eastAsia="Calibri"/>
      <w:noProof/>
      <w:sz w:val="16"/>
      <w:szCs w:val="20"/>
      <w:lang w:val="x-none" w:eastAsia="es-VE"/>
    </w:rPr>
  </w:style>
  <w:style w:type="character" w:customStyle="1" w:styleId="4Estilo41Car">
    <w:name w:val="4Estilo4.1 Car"/>
    <w:basedOn w:val="3Estilo3Car"/>
    <w:link w:val="4Estilo41"/>
    <w:rsid w:val="007143B1"/>
    <w:rPr>
      <w:rFonts w:eastAsia="Calibri"/>
      <w:b/>
      <w:sz w:val="16"/>
      <w:lang w:eastAsia="x-none"/>
    </w:rPr>
  </w:style>
  <w:style w:type="character" w:customStyle="1" w:styleId="7Normal4Car">
    <w:name w:val="7Normal4 Car"/>
    <w:link w:val="7Normal4"/>
    <w:rsid w:val="007143B1"/>
    <w:rPr>
      <w:rFonts w:ascii="Arial" w:eastAsia="Calibri" w:hAnsi="Arial"/>
      <w:noProof/>
      <w:sz w:val="16"/>
      <w:lang w:val="x-none" w:eastAsia="es-VE" w:bidi="ar-SA"/>
    </w:rPr>
  </w:style>
  <w:style w:type="paragraph" w:customStyle="1" w:styleId="Estilo1">
    <w:name w:val="Estilo1"/>
    <w:basedOn w:val="Normal"/>
    <w:link w:val="Estilo1Car"/>
    <w:qFormat/>
    <w:rsid w:val="00EB76EC"/>
    <w:pPr>
      <w:numPr>
        <w:numId w:val="5"/>
      </w:numPr>
      <w:spacing w:after="0" w:line="240" w:lineRule="auto"/>
    </w:pPr>
    <w:rPr>
      <w:rFonts w:eastAsia="Calibri"/>
      <w:b/>
      <w:sz w:val="16"/>
      <w:szCs w:val="16"/>
      <w:lang w:val="x-none"/>
    </w:rPr>
  </w:style>
  <w:style w:type="paragraph" w:customStyle="1" w:styleId="Estilo2">
    <w:name w:val="Estilo2"/>
    <w:basedOn w:val="Estilo1"/>
    <w:link w:val="Estilo2Car"/>
    <w:qFormat/>
    <w:rsid w:val="00EB76EC"/>
    <w:pPr>
      <w:numPr>
        <w:ilvl w:val="1"/>
      </w:numPr>
      <w:tabs>
        <w:tab w:val="left" w:pos="744"/>
      </w:tabs>
    </w:pPr>
    <w:rPr>
      <w:b w:val="0"/>
    </w:rPr>
  </w:style>
  <w:style w:type="character" w:customStyle="1" w:styleId="Estilo1Car">
    <w:name w:val="Estilo1 Car"/>
    <w:link w:val="Estilo1"/>
    <w:rsid w:val="00EB76EC"/>
    <w:rPr>
      <w:rFonts w:eastAsia="Calibri" w:cs="Arial"/>
      <w:b/>
      <w:sz w:val="16"/>
      <w:szCs w:val="16"/>
      <w:lang w:eastAsia="en-US"/>
    </w:rPr>
  </w:style>
  <w:style w:type="paragraph" w:customStyle="1" w:styleId="Estilo3">
    <w:name w:val="Estilo3"/>
    <w:basedOn w:val="Estilo2"/>
    <w:link w:val="Estilo3Car"/>
    <w:qFormat/>
    <w:rsid w:val="00EB76EC"/>
    <w:pPr>
      <w:numPr>
        <w:ilvl w:val="2"/>
      </w:numPr>
    </w:pPr>
  </w:style>
  <w:style w:type="character" w:customStyle="1" w:styleId="Estilo2Car">
    <w:name w:val="Estilo2 Car"/>
    <w:basedOn w:val="Estilo1Car"/>
    <w:link w:val="Estilo2"/>
    <w:rsid w:val="00EB76EC"/>
    <w:rPr>
      <w:rFonts w:eastAsia="Calibri" w:cs="Arial"/>
      <w:b/>
      <w:sz w:val="16"/>
      <w:szCs w:val="16"/>
      <w:lang w:eastAsia="en-US"/>
    </w:rPr>
  </w:style>
  <w:style w:type="paragraph" w:customStyle="1" w:styleId="Normal1">
    <w:name w:val="Normal1"/>
    <w:basedOn w:val="Estilo1"/>
    <w:link w:val="Normal1Car"/>
    <w:qFormat/>
    <w:rsid w:val="00EB76EC"/>
    <w:pPr>
      <w:numPr>
        <w:numId w:val="0"/>
      </w:numPr>
      <w:ind w:left="318"/>
    </w:pPr>
    <w:rPr>
      <w:b w:val="0"/>
    </w:rPr>
  </w:style>
  <w:style w:type="character" w:customStyle="1" w:styleId="Estilo3Car">
    <w:name w:val="Estilo3 Car"/>
    <w:basedOn w:val="Estilo2Car"/>
    <w:link w:val="Estilo3"/>
    <w:rsid w:val="00EB76EC"/>
    <w:rPr>
      <w:rFonts w:eastAsia="Calibri" w:cs="Arial"/>
      <w:b/>
      <w:sz w:val="16"/>
      <w:szCs w:val="16"/>
      <w:lang w:eastAsia="en-US"/>
    </w:rPr>
  </w:style>
  <w:style w:type="paragraph" w:customStyle="1" w:styleId="Normal2">
    <w:name w:val="Normal2"/>
    <w:basedOn w:val="Estilo2"/>
    <w:link w:val="Normal2Car"/>
    <w:qFormat/>
    <w:rsid w:val="00EB76EC"/>
    <w:pPr>
      <w:numPr>
        <w:ilvl w:val="0"/>
        <w:numId w:val="0"/>
      </w:numPr>
      <w:ind w:left="744"/>
    </w:pPr>
  </w:style>
  <w:style w:type="character" w:customStyle="1" w:styleId="Normal1Car">
    <w:name w:val="Normal1 Car"/>
    <w:basedOn w:val="Estilo1Car"/>
    <w:link w:val="Normal1"/>
    <w:rsid w:val="00EB76EC"/>
    <w:rPr>
      <w:rFonts w:eastAsia="Calibri" w:cs="Arial"/>
      <w:b/>
      <w:sz w:val="16"/>
      <w:szCs w:val="16"/>
      <w:lang w:eastAsia="en-US"/>
    </w:rPr>
  </w:style>
  <w:style w:type="paragraph" w:customStyle="1" w:styleId="Normal3">
    <w:name w:val="Normal3"/>
    <w:basedOn w:val="Estilo3"/>
    <w:link w:val="Normal3Car"/>
    <w:qFormat/>
    <w:rsid w:val="00EB76EC"/>
    <w:pPr>
      <w:numPr>
        <w:ilvl w:val="0"/>
        <w:numId w:val="0"/>
      </w:numPr>
      <w:ind w:left="1169"/>
    </w:pPr>
  </w:style>
  <w:style w:type="character" w:customStyle="1" w:styleId="Normal2Car">
    <w:name w:val="Normal2 Car"/>
    <w:basedOn w:val="Estilo2Car"/>
    <w:link w:val="Normal2"/>
    <w:rsid w:val="00EB76EC"/>
    <w:rPr>
      <w:rFonts w:eastAsia="Calibri" w:cs="Arial"/>
      <w:b/>
      <w:sz w:val="16"/>
      <w:szCs w:val="16"/>
      <w:lang w:eastAsia="en-US"/>
    </w:rPr>
  </w:style>
  <w:style w:type="character" w:customStyle="1" w:styleId="Normal3Car">
    <w:name w:val="Normal3 Car"/>
    <w:basedOn w:val="Estilo3Car"/>
    <w:link w:val="Normal3"/>
    <w:rsid w:val="00EB76EC"/>
    <w:rPr>
      <w:rFonts w:eastAsia="Calibri" w:cs="Arial"/>
      <w:b/>
      <w:sz w:val="16"/>
      <w:szCs w:val="16"/>
      <w:lang w:eastAsia="en-US"/>
    </w:rPr>
  </w:style>
  <w:style w:type="paragraph" w:customStyle="1" w:styleId="Estilo4">
    <w:name w:val="Estilo4"/>
    <w:basedOn w:val="Estilo3"/>
    <w:link w:val="Estilo4Car"/>
    <w:qFormat/>
    <w:rsid w:val="00EB76EC"/>
    <w:pPr>
      <w:numPr>
        <w:ilvl w:val="3"/>
      </w:numPr>
    </w:pPr>
  </w:style>
  <w:style w:type="paragraph" w:customStyle="1" w:styleId="Normal4">
    <w:name w:val="Normal4"/>
    <w:basedOn w:val="Estilo4"/>
    <w:link w:val="Normal4Car"/>
    <w:qFormat/>
    <w:rsid w:val="00EB76EC"/>
    <w:pPr>
      <w:numPr>
        <w:ilvl w:val="0"/>
        <w:numId w:val="0"/>
      </w:numPr>
      <w:ind w:left="1728"/>
    </w:pPr>
  </w:style>
  <w:style w:type="character" w:customStyle="1" w:styleId="Estilo4Car">
    <w:name w:val="Estilo4 Car"/>
    <w:basedOn w:val="Estilo3Car"/>
    <w:link w:val="Estilo4"/>
    <w:rsid w:val="00EB76EC"/>
    <w:rPr>
      <w:rFonts w:eastAsia="Calibri" w:cs="Arial"/>
      <w:b/>
      <w:sz w:val="16"/>
      <w:szCs w:val="16"/>
      <w:lang w:eastAsia="en-US"/>
    </w:rPr>
  </w:style>
  <w:style w:type="character" w:customStyle="1" w:styleId="Normal4Car">
    <w:name w:val="Normal4 Car"/>
    <w:basedOn w:val="Estilo4Car"/>
    <w:link w:val="Normal4"/>
    <w:rsid w:val="00EB76EC"/>
    <w:rPr>
      <w:rFonts w:eastAsia="Calibri" w:cs="Arial"/>
      <w:b/>
      <w:sz w:val="16"/>
      <w:szCs w:val="16"/>
      <w:lang w:eastAsia="en-US"/>
    </w:rPr>
  </w:style>
  <w:style w:type="paragraph" w:styleId="Sinespaciado">
    <w:name w:val="No Spacing"/>
    <w:qFormat/>
    <w:rsid w:val="00731DF5"/>
    <w:rPr>
      <w:rFonts w:eastAsia="Calibri"/>
      <w:sz w:val="16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el.ascanio1@biv.gob.v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li.vzla@aplire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eluis.vzla@aplired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354E4-9E15-411D-8450-FC3E0F20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INFORMACION GENERAL DEL INFORME</vt:lpstr>
    </vt:vector>
  </TitlesOfParts>
  <Company/>
  <LinksUpToDate>false</LinksUpToDate>
  <CharactersWithSpaces>1412</CharactersWithSpaces>
  <SharedDoc>false</SharedDoc>
  <HLinks>
    <vt:vector size="66" baseType="variant"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_Toc391456971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_Toc391456970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_Toc391456969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_Toc391456968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_Toc391456967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_Toc391456966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_Toc391456965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_Toc391456964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_Toc391456963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_Toc391456962</vt:lpwstr>
      </vt:variant>
      <vt:variant>
        <vt:i4>4063341</vt:i4>
      </vt:variant>
      <vt:variant>
        <vt:i4>0</vt:i4>
      </vt:variant>
      <vt:variant>
        <vt:i4>0</vt:i4>
      </vt:variant>
      <vt:variant>
        <vt:i4>5</vt:i4>
      </vt:variant>
      <vt:variant>
        <vt:lpwstr>http://www.aplired.com/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INFORMACION GENERAL DEL INFORME</dc:title>
  <dc:subject/>
  <dc:creator>Equipo_pily</dc:creator>
  <cp:keywords/>
  <cp:lastModifiedBy>José David Ferreiro Blanco</cp:lastModifiedBy>
  <cp:revision>2</cp:revision>
  <cp:lastPrinted>2011-08-31T20:31:00Z</cp:lastPrinted>
  <dcterms:created xsi:type="dcterms:W3CDTF">2017-08-19T13:09:00Z</dcterms:created>
  <dcterms:modified xsi:type="dcterms:W3CDTF">2017-08-19T13:09:00Z</dcterms:modified>
</cp:coreProperties>
</file>